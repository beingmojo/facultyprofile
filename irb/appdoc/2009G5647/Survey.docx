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975A2" w:rsidRPr="004D1610" w:rsidRDefault="00E975A2" w:rsidP="00E975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"/>
          <w:i/>
          <w:sz w:val="36"/>
          <w:szCs w:val="32"/>
        </w:rPr>
      </w:pPr>
      <w:r w:rsidRPr="004D1610">
        <w:rPr>
          <w:rFonts w:ascii="Times New Roman" w:hAnsi="Times New Roman" w:cs="Arial"/>
          <w:i/>
          <w:sz w:val="36"/>
        </w:rPr>
        <w:t>Please answer the question by choosing the one option that best describes you. Fill in the corresponding bubble on the scantron sheet.</w:t>
      </w:r>
    </w:p>
    <w:p w:rsidR="00E975A2" w:rsidRPr="004F4CBF" w:rsidRDefault="00E975A2" w:rsidP="00E975A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"/>
          <w:szCs w:val="32"/>
        </w:rPr>
      </w:pPr>
    </w:p>
    <w:p w:rsidR="00E975A2" w:rsidRPr="004F4CBF" w:rsidRDefault="00E975A2" w:rsidP="00E975A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"/>
          <w:szCs w:val="32"/>
        </w:rPr>
      </w:pPr>
      <w:r w:rsidRPr="004F4CBF">
        <w:rPr>
          <w:rFonts w:ascii="Times New Roman" w:hAnsi="Times New Roman" w:cs="Arial"/>
          <w:b/>
        </w:rPr>
        <w:t xml:space="preserve">What is your </w:t>
      </w:r>
      <w:r>
        <w:rPr>
          <w:rFonts w:ascii="Times New Roman" w:hAnsi="Times New Roman" w:cs="Arial"/>
          <w:b/>
        </w:rPr>
        <w:t>gender</w:t>
      </w:r>
      <w:r w:rsidRPr="004F4CBF">
        <w:rPr>
          <w:rFonts w:ascii="Times New Roman" w:hAnsi="Times New Roman" w:cs="Arial"/>
          <w:b/>
        </w:rPr>
        <w:t>?</w:t>
      </w:r>
    </w:p>
    <w:p w:rsidR="00E975A2" w:rsidRDefault="00E975A2" w:rsidP="00E975A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A) </w:t>
      </w:r>
      <w:r w:rsidRPr="00BE128A">
        <w:rPr>
          <w:rFonts w:ascii="Times New Roman" w:hAnsi="Times New Roman" w:cs="Arial"/>
        </w:rPr>
        <w:t>Male</w:t>
      </w:r>
    </w:p>
    <w:p w:rsidR="00E975A2" w:rsidRDefault="00E975A2" w:rsidP="00E975A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B) </w:t>
      </w:r>
      <w:r w:rsidRPr="006D4179">
        <w:rPr>
          <w:rFonts w:ascii="Times New Roman" w:hAnsi="Times New Roman" w:cs="Arial"/>
        </w:rPr>
        <w:t>Female</w:t>
      </w:r>
    </w:p>
    <w:p w:rsidR="00E975A2" w:rsidRDefault="00E975A2" w:rsidP="00E975A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</w:p>
    <w:p w:rsidR="00E975A2" w:rsidRDefault="00E975A2" w:rsidP="00E975A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Times New Roman" w:hAnsi="Times New Roman" w:cs="Arial"/>
          <w:b/>
        </w:rPr>
      </w:pPr>
      <w:r w:rsidRPr="004F4CBF">
        <w:rPr>
          <w:rFonts w:ascii="Times New Roman" w:hAnsi="Times New Roman" w:cs="Arial"/>
          <w:b/>
        </w:rPr>
        <w:t>How do you describe your</w:t>
      </w:r>
      <w:r>
        <w:rPr>
          <w:rFonts w:ascii="Times New Roman" w:hAnsi="Times New Roman" w:cs="Arial"/>
          <w:b/>
        </w:rPr>
        <w:t>self</w:t>
      </w:r>
      <w:r w:rsidRPr="004F4CBF">
        <w:rPr>
          <w:rFonts w:ascii="Times New Roman" w:hAnsi="Times New Roman" w:cs="Arial"/>
          <w:b/>
        </w:rPr>
        <w:t>?</w:t>
      </w:r>
    </w:p>
    <w:p w:rsidR="00E975A2" w:rsidRDefault="00E975A2" w:rsidP="00E975A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A) </w:t>
      </w:r>
      <w:r w:rsidRPr="004F4CBF">
        <w:rPr>
          <w:rFonts w:ascii="Times New Roman" w:hAnsi="Times New Roman" w:cs="Arial"/>
        </w:rPr>
        <w:t>American Indian or Alaska Native</w:t>
      </w:r>
    </w:p>
    <w:p w:rsidR="00E975A2" w:rsidRDefault="00E975A2" w:rsidP="00E975A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B) </w:t>
      </w:r>
      <w:r w:rsidRPr="006D4179">
        <w:rPr>
          <w:rFonts w:ascii="Times New Roman" w:hAnsi="Times New Roman" w:cs="Arial"/>
        </w:rPr>
        <w:t>Hawaiian or Other Pacific Islande</w:t>
      </w:r>
      <w:r>
        <w:rPr>
          <w:rFonts w:ascii="Times New Roman" w:hAnsi="Times New Roman" w:cs="Arial"/>
        </w:rPr>
        <w:t>r</w:t>
      </w:r>
    </w:p>
    <w:p w:rsidR="00E975A2" w:rsidRDefault="00E975A2" w:rsidP="00E975A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C) </w:t>
      </w:r>
      <w:r w:rsidRPr="006D4179">
        <w:rPr>
          <w:rFonts w:ascii="Times New Roman" w:hAnsi="Times New Roman" w:cs="Arial"/>
        </w:rPr>
        <w:t>Asian or Asian American</w:t>
      </w:r>
    </w:p>
    <w:p w:rsidR="00E975A2" w:rsidRDefault="00E975A2" w:rsidP="00E975A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D) </w:t>
      </w:r>
      <w:r w:rsidRPr="006D4179">
        <w:rPr>
          <w:rFonts w:ascii="Times New Roman" w:hAnsi="Times New Roman" w:cs="Arial"/>
        </w:rPr>
        <w:t>Black or African American</w:t>
      </w:r>
    </w:p>
    <w:p w:rsidR="00E975A2" w:rsidRDefault="00E975A2" w:rsidP="00E975A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E) </w:t>
      </w:r>
      <w:r w:rsidRPr="006D4179">
        <w:rPr>
          <w:rFonts w:ascii="Times New Roman" w:hAnsi="Times New Roman" w:cs="Arial"/>
        </w:rPr>
        <w:t>Hispanic or Latino</w:t>
      </w:r>
    </w:p>
    <w:p w:rsidR="00E975A2" w:rsidRDefault="00E975A2" w:rsidP="00E975A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F) </w:t>
      </w:r>
      <w:r w:rsidRPr="006D4179">
        <w:rPr>
          <w:rFonts w:ascii="Times New Roman" w:hAnsi="Times New Roman" w:cs="Arial"/>
        </w:rPr>
        <w:t>Non-Hispanic White</w:t>
      </w:r>
    </w:p>
    <w:p w:rsidR="00E975A2" w:rsidRPr="004F4CBF" w:rsidRDefault="00E975A2" w:rsidP="00E975A2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b/>
        </w:rPr>
      </w:pPr>
    </w:p>
    <w:p w:rsidR="00E975A2" w:rsidRPr="004F4CBF" w:rsidRDefault="00E975A2" w:rsidP="00E975A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"/>
          <w:szCs w:val="32"/>
        </w:rPr>
      </w:pPr>
      <w:r>
        <w:rPr>
          <w:rFonts w:ascii="Times New Roman" w:hAnsi="Times New Roman" w:cs="Arial"/>
          <w:b/>
        </w:rPr>
        <w:t>Describe yourself</w:t>
      </w:r>
      <w:r w:rsidRPr="004F4CBF">
        <w:rPr>
          <w:rFonts w:ascii="Times New Roman" w:hAnsi="Times New Roman" w:cs="Arial"/>
          <w:b/>
        </w:rPr>
        <w:t>:</w:t>
      </w:r>
    </w:p>
    <w:p w:rsidR="00E975A2" w:rsidRDefault="00E975A2" w:rsidP="00E975A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A) Single</w:t>
      </w:r>
    </w:p>
    <w:p w:rsidR="00E975A2" w:rsidRDefault="00E975A2" w:rsidP="00E975A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B) </w:t>
      </w:r>
      <w:r w:rsidRPr="004F4CBF">
        <w:rPr>
          <w:rFonts w:ascii="Times New Roman" w:hAnsi="Times New Roman" w:cs="Arial"/>
        </w:rPr>
        <w:t>Married</w:t>
      </w:r>
    </w:p>
    <w:p w:rsidR="00E975A2" w:rsidRPr="004F4CBF" w:rsidRDefault="00E975A2" w:rsidP="00E975A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"/>
          <w:szCs w:val="32"/>
        </w:rPr>
      </w:pPr>
      <w:r>
        <w:rPr>
          <w:rFonts w:ascii="Times New Roman" w:hAnsi="Times New Roman" w:cs="Arial"/>
        </w:rPr>
        <w:t xml:space="preserve">C) </w:t>
      </w:r>
      <w:r w:rsidRPr="006D4179">
        <w:rPr>
          <w:rFonts w:ascii="Times New Roman" w:hAnsi="Times New Roman" w:cs="Arial"/>
        </w:rPr>
        <w:t>Divorced</w:t>
      </w:r>
    </w:p>
    <w:p w:rsidR="00E975A2" w:rsidRPr="006D4179" w:rsidRDefault="00E975A2" w:rsidP="00E975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D) </w:t>
      </w:r>
      <w:r w:rsidRPr="006D4179">
        <w:rPr>
          <w:rFonts w:ascii="Times New Roman" w:hAnsi="Times New Roman" w:cs="Arial"/>
        </w:rPr>
        <w:t>Widowed</w:t>
      </w:r>
    </w:p>
    <w:p w:rsidR="00E975A2" w:rsidRPr="006D4179" w:rsidRDefault="00E975A2" w:rsidP="00E975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E) </w:t>
      </w:r>
      <w:r w:rsidRPr="006D4179">
        <w:rPr>
          <w:rFonts w:ascii="Times New Roman" w:hAnsi="Times New Roman" w:cs="Arial"/>
        </w:rPr>
        <w:t>Separated</w:t>
      </w:r>
    </w:p>
    <w:p w:rsidR="00E975A2" w:rsidRPr="006D4179" w:rsidRDefault="00E975A2" w:rsidP="00E975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F) </w:t>
      </w:r>
      <w:r w:rsidRPr="006D4179">
        <w:rPr>
          <w:rFonts w:ascii="Times New Roman" w:hAnsi="Times New Roman" w:cs="Arial"/>
        </w:rPr>
        <w:t>A member of an unmarried couple</w:t>
      </w:r>
    </w:p>
    <w:p w:rsidR="00E975A2" w:rsidRPr="004F4CBF" w:rsidRDefault="00E975A2" w:rsidP="00E975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"/>
          <w:szCs w:val="32"/>
        </w:rPr>
      </w:pPr>
    </w:p>
    <w:p w:rsidR="00E975A2" w:rsidRPr="004F4CBF" w:rsidRDefault="00E975A2" w:rsidP="00E975A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"/>
          <w:szCs w:val="32"/>
        </w:rPr>
      </w:pPr>
      <w:r w:rsidRPr="004F4CBF">
        <w:rPr>
          <w:rFonts w:ascii="Times New Roman" w:hAnsi="Times New Roman" w:cs="Arial"/>
          <w:b/>
        </w:rPr>
        <w:t>What is the highest grade or year of school you completed?</w:t>
      </w:r>
      <w:r>
        <w:rPr>
          <w:rFonts w:ascii="Times New Roman" w:hAnsi="Times New Roman" w:cs="Arial"/>
          <w:b/>
        </w:rPr>
        <w:tab/>
      </w:r>
      <w:r>
        <w:rPr>
          <w:rFonts w:ascii="Times New Roman" w:hAnsi="Times New Roman" w:cs="Arial"/>
          <w:b/>
        </w:rPr>
        <w:tab/>
      </w:r>
      <w:r>
        <w:rPr>
          <w:rFonts w:ascii="Times New Roman" w:hAnsi="Times New Roman" w:cs="Arial"/>
          <w:b/>
        </w:rPr>
        <w:tab/>
      </w:r>
    </w:p>
    <w:p w:rsidR="00E975A2" w:rsidRPr="00C67AD3" w:rsidRDefault="00E975A2" w:rsidP="00E975A2">
      <w:pPr>
        <w:widowControl w:val="0"/>
        <w:numPr>
          <w:ilvl w:val="0"/>
          <w:numId w:val="5"/>
        </w:numPr>
        <w:tabs>
          <w:tab w:val="left" w:pos="220"/>
          <w:tab w:val="num" w:pos="360"/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 </w:t>
      </w:r>
      <w:r>
        <w:rPr>
          <w:rFonts w:ascii="Times New Roman" w:hAnsi="Times New Roman" w:cs="Arial"/>
        </w:rPr>
        <w:tab/>
        <w:t xml:space="preserve">A) </w:t>
      </w:r>
      <w:r w:rsidRPr="00C67AD3">
        <w:rPr>
          <w:rFonts w:ascii="Times New Roman" w:hAnsi="Times New Roman" w:cs="Arial"/>
        </w:rPr>
        <w:t>Grades 9 through 11 (Some high school)</w:t>
      </w:r>
    </w:p>
    <w:p w:rsidR="00E975A2" w:rsidRPr="006D4179" w:rsidRDefault="00E975A2" w:rsidP="00E975A2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 </w:t>
      </w:r>
      <w:r>
        <w:rPr>
          <w:rFonts w:ascii="Times New Roman" w:hAnsi="Times New Roman" w:cs="Arial"/>
        </w:rPr>
        <w:tab/>
        <w:t xml:space="preserve">B) </w:t>
      </w:r>
      <w:r w:rsidRPr="006D4179">
        <w:rPr>
          <w:rFonts w:ascii="Times New Roman" w:hAnsi="Times New Roman" w:cs="Arial"/>
        </w:rPr>
        <w:t>Grade 12 or GED (High school graduate)</w:t>
      </w:r>
    </w:p>
    <w:p w:rsidR="00E975A2" w:rsidRPr="006D4179" w:rsidRDefault="00E975A2" w:rsidP="00E975A2">
      <w:pPr>
        <w:widowControl w:val="0"/>
        <w:numPr>
          <w:ilvl w:val="0"/>
          <w:numId w:val="5"/>
        </w:numPr>
        <w:tabs>
          <w:tab w:val="left" w:pos="220"/>
          <w:tab w:val="num" w:pos="360"/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 </w:t>
      </w:r>
      <w:r>
        <w:rPr>
          <w:rFonts w:ascii="Times New Roman" w:hAnsi="Times New Roman" w:cs="Arial"/>
        </w:rPr>
        <w:tab/>
        <w:t xml:space="preserve">C) </w:t>
      </w:r>
      <w:r w:rsidRPr="006D4179">
        <w:rPr>
          <w:rFonts w:ascii="Times New Roman" w:hAnsi="Times New Roman" w:cs="Arial"/>
        </w:rPr>
        <w:t>College 1 year to 3 years (Some college of technical school</w:t>
      </w:r>
    </w:p>
    <w:p w:rsidR="00E975A2" w:rsidRPr="006D4179" w:rsidRDefault="00E975A2" w:rsidP="00E975A2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 </w:t>
      </w:r>
      <w:r>
        <w:rPr>
          <w:rFonts w:ascii="Times New Roman" w:hAnsi="Times New Roman" w:cs="Arial"/>
        </w:rPr>
        <w:tab/>
        <w:t xml:space="preserve">D) </w:t>
      </w:r>
      <w:r w:rsidRPr="006D4179">
        <w:rPr>
          <w:rFonts w:ascii="Times New Roman" w:hAnsi="Times New Roman" w:cs="Arial"/>
        </w:rPr>
        <w:t>College 4 years (College graduate)</w:t>
      </w:r>
    </w:p>
    <w:p w:rsidR="00E975A2" w:rsidRDefault="00E975A2" w:rsidP="00E975A2">
      <w:pPr>
        <w:widowControl w:val="0"/>
        <w:numPr>
          <w:ilvl w:val="0"/>
          <w:numId w:val="5"/>
        </w:numPr>
        <w:tabs>
          <w:tab w:val="left" w:pos="220"/>
          <w:tab w:val="num" w:pos="360"/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 </w:t>
      </w:r>
      <w:r>
        <w:rPr>
          <w:rFonts w:ascii="Times New Roman" w:hAnsi="Times New Roman" w:cs="Arial"/>
        </w:rPr>
        <w:tab/>
        <w:t xml:space="preserve">E) </w:t>
      </w:r>
      <w:r w:rsidRPr="006D4179">
        <w:rPr>
          <w:rFonts w:ascii="Times New Roman" w:hAnsi="Times New Roman" w:cs="Arial"/>
        </w:rPr>
        <w:t>Graduate School (Advance Degree)</w:t>
      </w:r>
    </w:p>
    <w:p w:rsidR="00E975A2" w:rsidRPr="004F4CBF" w:rsidRDefault="00E975A2" w:rsidP="00E975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</w:p>
    <w:p w:rsidR="00E975A2" w:rsidRDefault="00E975A2" w:rsidP="00E975A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 w:rsidRPr="004F4CBF">
        <w:rPr>
          <w:rFonts w:ascii="Times New Roman" w:hAnsi="Times New Roman" w:cs="Arial"/>
          <w:b/>
        </w:rPr>
        <w:t>What is your age?</w:t>
      </w:r>
      <w:r w:rsidRPr="004F4CBF">
        <w:rPr>
          <w:rFonts w:ascii="Times New Roman" w:hAnsi="Times New Roman" w:cs="Arial"/>
        </w:rPr>
        <w:t xml:space="preserve"> </w:t>
      </w:r>
    </w:p>
    <w:p w:rsidR="00E975A2" w:rsidRDefault="00E975A2" w:rsidP="00E975A2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20-25</w:t>
      </w:r>
    </w:p>
    <w:p w:rsidR="00E975A2" w:rsidRDefault="00E975A2" w:rsidP="00E975A2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26-30</w:t>
      </w:r>
    </w:p>
    <w:p w:rsidR="00E975A2" w:rsidRDefault="00E975A2" w:rsidP="00E975A2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31-40</w:t>
      </w:r>
    </w:p>
    <w:p w:rsidR="00E975A2" w:rsidRDefault="00E975A2" w:rsidP="00E975A2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41-50</w:t>
      </w:r>
    </w:p>
    <w:p w:rsidR="00E975A2" w:rsidRPr="00703579" w:rsidRDefault="00E975A2" w:rsidP="00E975A2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50+</w:t>
      </w:r>
    </w:p>
    <w:p w:rsidR="00E975A2" w:rsidRDefault="00E975A2" w:rsidP="00E975A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</w:p>
    <w:p w:rsidR="00E975A2" w:rsidRPr="00C67AD3" w:rsidRDefault="00E975A2" w:rsidP="00E975A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 w:rsidRPr="004F4CBF">
        <w:rPr>
          <w:rFonts w:ascii="Times New Roman" w:hAnsi="Times New Roman" w:cs="Times"/>
          <w:b/>
          <w:szCs w:val="32"/>
        </w:rPr>
        <w:t xml:space="preserve">How many years have you worked in policing? </w:t>
      </w:r>
    </w:p>
    <w:p w:rsidR="00E975A2" w:rsidRPr="00C67AD3" w:rsidRDefault="00E975A2" w:rsidP="00E975A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 w:rsidRPr="00C67AD3">
        <w:rPr>
          <w:rFonts w:ascii="Times New Roman" w:hAnsi="Times New Roman" w:cs="Arial"/>
        </w:rPr>
        <w:t>1-10</w:t>
      </w:r>
    </w:p>
    <w:p w:rsidR="00E975A2" w:rsidRDefault="00E975A2" w:rsidP="00E975A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11-15</w:t>
      </w:r>
    </w:p>
    <w:p w:rsidR="00E975A2" w:rsidRDefault="00E975A2" w:rsidP="00E975A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16-20</w:t>
      </w:r>
    </w:p>
    <w:p w:rsidR="00E975A2" w:rsidRDefault="00E975A2" w:rsidP="00E975A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21-30</w:t>
      </w:r>
    </w:p>
    <w:p w:rsidR="00E975A2" w:rsidRPr="00C67AD3" w:rsidRDefault="00E975A2" w:rsidP="00E975A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30+</w:t>
      </w:r>
    </w:p>
    <w:p w:rsidR="00E975A2" w:rsidRPr="004F4CBF" w:rsidRDefault="00E975A2" w:rsidP="00E975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</w:p>
    <w:p w:rsidR="00E975A2" w:rsidRPr="004F4CBF" w:rsidRDefault="00E975A2" w:rsidP="00E975A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Arial"/>
        </w:rPr>
      </w:pPr>
      <w:r w:rsidRPr="004F4CBF">
        <w:rPr>
          <w:rFonts w:ascii="Times New Roman" w:hAnsi="Times New Roman" w:cs="Times"/>
          <w:b/>
          <w:szCs w:val="32"/>
        </w:rPr>
        <w:t xml:space="preserve">How many years have you been in your present job? </w:t>
      </w:r>
    </w:p>
    <w:p w:rsidR="00E975A2" w:rsidRPr="00C67AD3" w:rsidRDefault="00E975A2" w:rsidP="00E975A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 w:rsidRPr="00C67AD3">
        <w:rPr>
          <w:rFonts w:ascii="Times New Roman" w:hAnsi="Times New Roman" w:cs="Arial"/>
        </w:rPr>
        <w:t>1-5</w:t>
      </w:r>
    </w:p>
    <w:p w:rsidR="00E975A2" w:rsidRDefault="00E975A2" w:rsidP="00E975A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6-10</w:t>
      </w:r>
    </w:p>
    <w:p w:rsidR="00E975A2" w:rsidRDefault="00E975A2" w:rsidP="00E975A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10-15</w:t>
      </w:r>
    </w:p>
    <w:p w:rsidR="00E975A2" w:rsidRDefault="00E975A2" w:rsidP="00E975A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15+</w:t>
      </w:r>
    </w:p>
    <w:p w:rsidR="00E975A2" w:rsidRDefault="00E975A2" w:rsidP="00E975A2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Arial"/>
        </w:rPr>
      </w:pPr>
    </w:p>
    <w:p w:rsidR="00E975A2" w:rsidRPr="00693661" w:rsidRDefault="00E975A2" w:rsidP="00E975A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i/>
          <w:sz w:val="36"/>
        </w:rPr>
      </w:pPr>
      <w:r w:rsidRPr="00693661">
        <w:rPr>
          <w:rFonts w:ascii="Times New Roman" w:hAnsi="Times New Roman" w:cs="Times"/>
          <w:i/>
          <w:sz w:val="36"/>
          <w:szCs w:val="32"/>
          <w:u w:color="001AE4"/>
        </w:rPr>
        <w:t xml:space="preserve">The statements below concern your personal reactions to a number of different situations. No two statements are exactly alike, so consider each statement carefully before answering. IF a statement is TRUE or MOSTLY TRUE as applied to you, </w:t>
      </w:r>
      <w:r w:rsidRPr="00693661">
        <w:rPr>
          <w:rFonts w:ascii="Times New Roman" w:hAnsi="Times New Roman" w:cs="Times"/>
          <w:b/>
          <w:bCs/>
          <w:i/>
          <w:sz w:val="36"/>
          <w:szCs w:val="32"/>
          <w:u w:color="001AE4"/>
        </w:rPr>
        <w:t>circle</w:t>
      </w:r>
      <w:r w:rsidRPr="00693661">
        <w:rPr>
          <w:rFonts w:ascii="Times New Roman" w:hAnsi="Times New Roman" w:cs="Times"/>
          <w:i/>
          <w:sz w:val="36"/>
          <w:szCs w:val="32"/>
          <w:u w:color="001AE4"/>
        </w:rPr>
        <w:t xml:space="preserve"> </w:t>
      </w:r>
      <w:r w:rsidRPr="00693661">
        <w:rPr>
          <w:rFonts w:ascii="Times New Roman" w:hAnsi="Times New Roman" w:cs="Times"/>
          <w:b/>
          <w:bCs/>
          <w:i/>
          <w:sz w:val="36"/>
          <w:szCs w:val="32"/>
          <w:u w:color="001AE4"/>
        </w:rPr>
        <w:t>the "T"</w:t>
      </w:r>
      <w:r w:rsidRPr="00693661">
        <w:rPr>
          <w:rFonts w:ascii="Times New Roman" w:hAnsi="Times New Roman" w:cs="Times"/>
          <w:i/>
          <w:sz w:val="36"/>
          <w:szCs w:val="32"/>
          <w:u w:color="001AE4"/>
        </w:rPr>
        <w:t xml:space="preserve"> next to the question. If a statement is FALSE or NOT USUALLY TRUE as applied to you, </w:t>
      </w:r>
      <w:r w:rsidRPr="00693661">
        <w:rPr>
          <w:rFonts w:ascii="Times New Roman" w:hAnsi="Times New Roman" w:cs="Times"/>
          <w:b/>
          <w:bCs/>
          <w:i/>
          <w:sz w:val="36"/>
          <w:szCs w:val="32"/>
          <w:u w:color="001AE4"/>
        </w:rPr>
        <w:t>circle the "F"</w:t>
      </w:r>
      <w:r w:rsidRPr="00693661">
        <w:rPr>
          <w:rFonts w:ascii="Times New Roman" w:hAnsi="Times New Roman" w:cs="Times"/>
          <w:i/>
          <w:sz w:val="36"/>
          <w:szCs w:val="32"/>
          <w:u w:color="001AE4"/>
        </w:rPr>
        <w:t xml:space="preserve"> next to the question.</w:t>
      </w:r>
    </w:p>
    <w:p w:rsidR="00E975A2" w:rsidRPr="00F9745C" w:rsidRDefault="00E975A2" w:rsidP="00E975A2">
      <w:pPr>
        <w:jc w:val="center"/>
        <w:rPr>
          <w:rFonts w:ascii="Times New Roman" w:hAnsi="Times New Roman"/>
          <w:sz w:val="36"/>
        </w:rPr>
      </w:pPr>
      <w:r w:rsidRPr="00F9745C">
        <w:rPr>
          <w:rFonts w:ascii="Times New Roman" w:hAnsi="Times New Roman"/>
          <w:sz w:val="36"/>
        </w:rPr>
        <w:t>T = True or Mostly True of Me</w:t>
      </w:r>
    </w:p>
    <w:p w:rsidR="00E975A2" w:rsidRPr="009853C3" w:rsidRDefault="00E975A2" w:rsidP="00E975A2">
      <w:pPr>
        <w:jc w:val="center"/>
        <w:rPr>
          <w:rFonts w:ascii="Times New Roman" w:hAnsi="Times New Roman"/>
          <w:sz w:val="36"/>
        </w:rPr>
      </w:pPr>
      <w:r w:rsidRPr="00F9745C">
        <w:rPr>
          <w:rFonts w:ascii="Times New Roman" w:hAnsi="Times New Roman"/>
          <w:sz w:val="36"/>
        </w:rPr>
        <w:t xml:space="preserve">  F = False or Mostly False of Me</w:t>
      </w:r>
    </w:p>
    <w:p w:rsidR="00E975A2" w:rsidRPr="006D4179" w:rsidRDefault="00E975A2" w:rsidP="00E975A2">
      <w:pPr>
        <w:rPr>
          <w:rFonts w:ascii="Times New Roman" w:hAnsi="Times New Roman"/>
          <w:b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 w:rsidRPr="00244E62">
        <w:rPr>
          <w:rFonts w:ascii="Times New Roman" w:hAnsi="Times New Roman" w:cs="Times"/>
          <w:szCs w:val="32"/>
          <w:u w:color="001AE4"/>
        </w:rPr>
        <w:t xml:space="preserve"> </w:t>
      </w:r>
      <w:r w:rsidRPr="00244E62">
        <w:rPr>
          <w:rFonts w:ascii="Times New Roman" w:hAnsi="Times New Roman"/>
        </w:rPr>
        <w:t>8. I find it hard to imitate</w:t>
      </w:r>
      <w:r w:rsidRPr="006D4179">
        <w:rPr>
          <w:rFonts w:ascii="Times New Roman" w:hAnsi="Times New Roman"/>
        </w:rPr>
        <w:t xml:space="preserve"> the behavior of other people.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9.</w:t>
      </w:r>
      <w:r w:rsidRPr="006D4179">
        <w:rPr>
          <w:rFonts w:ascii="Times New Roman" w:hAnsi="Times New Roman"/>
        </w:rPr>
        <w:t xml:space="preserve">  At parties and social gatherings</w:t>
      </w:r>
      <w:r>
        <w:rPr>
          <w:rFonts w:ascii="Times New Roman" w:hAnsi="Times New Roman"/>
        </w:rPr>
        <w:t>, I do not attempt to do or say</w:t>
      </w:r>
      <w:r w:rsidRPr="006D4179">
        <w:rPr>
          <w:rFonts w:ascii="Times New Roman" w:hAnsi="Times New Roman"/>
        </w:rPr>
        <w:t xml:space="preserve"> things that others will like.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10.</w:t>
      </w:r>
      <w:r w:rsidRPr="006D4179">
        <w:rPr>
          <w:rFonts w:ascii="Times New Roman" w:hAnsi="Times New Roman"/>
        </w:rPr>
        <w:t xml:space="preserve">  I can only argue for ideas, which I already believe.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11.</w:t>
      </w:r>
      <w:r w:rsidRPr="006D4179">
        <w:rPr>
          <w:rFonts w:ascii="Times New Roman" w:hAnsi="Times New Roman"/>
        </w:rPr>
        <w:t xml:space="preserve">  I can make impromptu speeches even on topics about which I have</w:t>
      </w:r>
      <w:r>
        <w:rPr>
          <w:rFonts w:ascii="Times New Roman" w:hAnsi="Times New Roman"/>
        </w:rPr>
        <w:t xml:space="preserve"> </w:t>
      </w:r>
      <w:r w:rsidRPr="006D4179">
        <w:rPr>
          <w:rFonts w:ascii="Times New Roman" w:hAnsi="Times New Roman"/>
        </w:rPr>
        <w:t>almost no information.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12.</w:t>
      </w:r>
      <w:r w:rsidRPr="006D4179">
        <w:rPr>
          <w:rFonts w:ascii="Times New Roman" w:hAnsi="Times New Roman"/>
        </w:rPr>
        <w:t xml:space="preserve">  I guess I put on a show to impress or entertain others.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13.</w:t>
      </w:r>
      <w:r w:rsidRPr="006D4179">
        <w:rPr>
          <w:rFonts w:ascii="Times New Roman" w:hAnsi="Times New Roman"/>
        </w:rPr>
        <w:t xml:space="preserve"> I would probably make a good actor.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14.</w:t>
      </w:r>
      <w:r w:rsidRPr="006D4179">
        <w:rPr>
          <w:rFonts w:ascii="Times New Roman" w:hAnsi="Times New Roman"/>
        </w:rPr>
        <w:t xml:space="preserve">  In a group of people I am rarely the center of attention.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15.</w:t>
      </w:r>
      <w:r w:rsidRPr="006D4179">
        <w:rPr>
          <w:rFonts w:ascii="Times New Roman" w:hAnsi="Times New Roman"/>
        </w:rPr>
        <w:t xml:space="preserve">  In different situations and with different people, I often act like very different persons.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16.</w:t>
      </w:r>
      <w:r w:rsidRPr="006D4179">
        <w:rPr>
          <w:rFonts w:ascii="Times New Roman" w:hAnsi="Times New Roman"/>
        </w:rPr>
        <w:t xml:space="preserve"> I am not particularly good at making people like me.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17.</w:t>
      </w:r>
      <w:r w:rsidRPr="006D4179">
        <w:rPr>
          <w:rFonts w:ascii="Times New Roman" w:hAnsi="Times New Roman"/>
        </w:rPr>
        <w:t xml:space="preserve"> I'm not always the person I appear to be.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18.</w:t>
      </w:r>
      <w:r w:rsidRPr="006D4179">
        <w:rPr>
          <w:rFonts w:ascii="Times New Roman" w:hAnsi="Times New Roman"/>
        </w:rPr>
        <w:t xml:space="preserve"> I would not change my opinions (or the way I do things) in order to please someone or win their favor.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19.</w:t>
      </w:r>
      <w:r w:rsidRPr="006D4179">
        <w:rPr>
          <w:rFonts w:ascii="Times New Roman" w:hAnsi="Times New Roman"/>
        </w:rPr>
        <w:t xml:space="preserve"> I have considered being an entertainer.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 xml:space="preserve">20. </w:t>
      </w:r>
      <w:r w:rsidRPr="006D4179">
        <w:rPr>
          <w:rFonts w:ascii="Times New Roman" w:hAnsi="Times New Roman"/>
        </w:rPr>
        <w:t>I've never been good at games like charades or improvised acting.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21.</w:t>
      </w:r>
      <w:r w:rsidRPr="006D4179">
        <w:rPr>
          <w:rFonts w:ascii="Times New Roman" w:hAnsi="Times New Roman"/>
        </w:rPr>
        <w:t xml:space="preserve"> I have trouble changing my behavior to suit different people and different situations.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22.</w:t>
      </w:r>
      <w:r w:rsidRPr="006D4179">
        <w:rPr>
          <w:rFonts w:ascii="Times New Roman" w:hAnsi="Times New Roman"/>
        </w:rPr>
        <w:t xml:space="preserve"> At a party I let others keep the jokes and stories going.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 xml:space="preserve">23. </w:t>
      </w:r>
      <w:r w:rsidRPr="006D4179">
        <w:rPr>
          <w:rFonts w:ascii="Times New Roman" w:hAnsi="Times New Roman"/>
        </w:rPr>
        <w:t>I feel awkward in company and don't show up as well as I should.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24.</w:t>
      </w:r>
      <w:r w:rsidRPr="006D4179">
        <w:rPr>
          <w:rFonts w:ascii="Times New Roman" w:hAnsi="Times New Roman"/>
        </w:rPr>
        <w:t xml:space="preserve"> I can look anyone in the eye and tell a lie with a straight face (if for</w:t>
      </w:r>
    </w:p>
    <w:p w:rsidR="00E975A2" w:rsidRPr="006D4179" w:rsidRDefault="00E975A2" w:rsidP="00E975A2">
      <w:pPr>
        <w:rPr>
          <w:rFonts w:ascii="Times New Roman" w:hAnsi="Times New Roman"/>
        </w:rPr>
      </w:pPr>
      <w:proofErr w:type="gramStart"/>
      <w:r w:rsidRPr="006D4179">
        <w:rPr>
          <w:rFonts w:ascii="Times New Roman" w:hAnsi="Times New Roman"/>
        </w:rPr>
        <w:t>the</w:t>
      </w:r>
      <w:proofErr w:type="gramEnd"/>
      <w:r w:rsidRPr="006D4179">
        <w:rPr>
          <w:rFonts w:ascii="Times New Roman" w:hAnsi="Times New Roman"/>
        </w:rPr>
        <w:t xml:space="preserve"> right end).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 w:rsidRPr="00151989">
        <w:rPr>
          <w:rFonts w:ascii="Times New Roman" w:hAnsi="Times New Roman" w:cs="Times"/>
          <w:b/>
          <w:szCs w:val="32"/>
          <w:u w:color="001AE4"/>
        </w:rPr>
        <w:t>(T)  (F)</w:t>
      </w:r>
      <w:r>
        <w:rPr>
          <w:rFonts w:ascii="Times New Roman" w:hAnsi="Times New Roman" w:cs="Times"/>
          <w:szCs w:val="32"/>
          <w:u w:color="001AE4"/>
        </w:rPr>
        <w:t xml:space="preserve"> </w:t>
      </w:r>
      <w:r>
        <w:rPr>
          <w:rFonts w:ascii="Times New Roman" w:hAnsi="Times New Roman"/>
        </w:rPr>
        <w:t>25.</w:t>
      </w:r>
      <w:r w:rsidRPr="006D4179">
        <w:rPr>
          <w:rFonts w:ascii="Times New Roman" w:hAnsi="Times New Roman"/>
        </w:rPr>
        <w:t xml:space="preserve"> I may deceive people by being friendly when I really dislike them.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Pr="00F9745C" w:rsidRDefault="00E975A2" w:rsidP="00E975A2">
      <w:pPr>
        <w:rPr>
          <w:rFonts w:ascii="Times New Roman" w:hAnsi="Times New Roman"/>
        </w:rPr>
      </w:pPr>
    </w:p>
    <w:p w:rsidR="00E975A2" w:rsidRPr="004D1610" w:rsidRDefault="00E975A2" w:rsidP="00E975A2">
      <w:pPr>
        <w:widowControl w:val="0"/>
        <w:rPr>
          <w:rFonts w:ascii="Times New Roman" w:hAnsi="Times New Roman"/>
          <w:i/>
          <w:sz w:val="36"/>
        </w:rPr>
      </w:pPr>
      <w:r w:rsidRPr="004D1610">
        <w:rPr>
          <w:rFonts w:ascii="Times New Roman" w:hAnsi="Times New Roman"/>
          <w:i/>
          <w:sz w:val="36"/>
        </w:rPr>
        <w:t xml:space="preserve">For each of the following numbered </w:t>
      </w:r>
      <w:r w:rsidRPr="00151989">
        <w:rPr>
          <w:rFonts w:ascii="Times New Roman" w:hAnsi="Times New Roman"/>
          <w:i/>
          <w:sz w:val="36"/>
        </w:rPr>
        <w:t xml:space="preserve">items </w:t>
      </w:r>
      <w:r w:rsidRPr="00151989">
        <w:rPr>
          <w:rFonts w:ascii="Times New Roman" w:hAnsi="Times New Roman"/>
          <w:bCs/>
          <w:i/>
          <w:sz w:val="36"/>
        </w:rPr>
        <w:t>circle the letter next to the response that most closely matches your opinion</w:t>
      </w:r>
      <w:r w:rsidRPr="00151989">
        <w:rPr>
          <w:rFonts w:ascii="Times New Roman" w:hAnsi="Times New Roman"/>
          <w:i/>
          <w:sz w:val="36"/>
        </w:rPr>
        <w:t>.  If, for example, for one of the numbered items you agree most with option "b", just circle the "b".</w:t>
      </w:r>
      <w:r w:rsidRPr="004D1610">
        <w:rPr>
          <w:rFonts w:ascii="Times New Roman" w:hAnsi="Times New Roman"/>
          <w:i/>
          <w:sz w:val="36"/>
        </w:rPr>
        <w:t xml:space="preserve"> </w:t>
      </w: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26.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Children get into trouble because their parents punish them too much.</w:t>
      </w:r>
    </w:p>
    <w:p w:rsidR="00E975A2" w:rsidRDefault="00E975A2" w:rsidP="00E975A2">
      <w:pPr>
        <w:widowControl w:val="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The trouble with most children nowadays is that their parents are too easy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with them.</w:t>
      </w: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 w:rsidRPr="006D4179">
        <w:rPr>
          <w:rFonts w:ascii="Times New Roman" w:hAnsi="Times New Roman"/>
        </w:rPr>
        <w:t>2</w:t>
      </w:r>
      <w:r>
        <w:rPr>
          <w:rFonts w:ascii="Times New Roman" w:hAnsi="Times New Roman"/>
        </w:rPr>
        <w:t>7.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151989">
        <w:rPr>
          <w:rFonts w:ascii="Times New Roman" w:hAnsi="Times New Roman"/>
          <w:b/>
        </w:rPr>
        <w:t xml:space="preserve"> </w:t>
      </w:r>
      <w:r w:rsidRPr="006D4179">
        <w:rPr>
          <w:rFonts w:ascii="Times New Roman" w:hAnsi="Times New Roman"/>
        </w:rPr>
        <w:t>Many of the unhappy things in people's lives are partly due to bad luck.</w:t>
      </w:r>
    </w:p>
    <w:p w:rsidR="00E975A2" w:rsidRDefault="00E975A2" w:rsidP="00E975A2">
      <w:pPr>
        <w:widowControl w:val="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People's misfortunes result </w:t>
      </w:r>
      <w:r>
        <w:rPr>
          <w:rFonts w:ascii="Times New Roman" w:hAnsi="Times New Roman"/>
        </w:rPr>
        <w:t>from the mistakes they make.</w:t>
      </w: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28.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One of the major reasons why we have wars is because people don't take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enough interest in politics.</w:t>
      </w:r>
    </w:p>
    <w:p w:rsidR="00E975A2" w:rsidRDefault="00E975A2" w:rsidP="00E975A2">
      <w:pPr>
        <w:widowControl w:val="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There will always be wars, no matter how hard people try to prevent them.</w:t>
      </w: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29.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In the long run people get the respect they deserve in this world.</w:t>
      </w:r>
    </w:p>
    <w:p w:rsidR="00E975A2" w:rsidRDefault="00E975A2" w:rsidP="00E975A2">
      <w:pPr>
        <w:widowControl w:val="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Unfortunately, an individual's worth often passes unrecognized no matter how </w:t>
      </w:r>
      <w:r>
        <w:rPr>
          <w:rFonts w:ascii="Times New Roman" w:hAnsi="Times New Roman"/>
        </w:rPr>
        <w:tab/>
        <w:t>hard he/she tries.</w:t>
      </w: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30.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Without the right breaks one cannot be an effective leader.</w:t>
      </w: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Capable people who fail to become leaders have not taken advantage of their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opportunities.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31.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No matter how hard you try some people just don't like you.</w:t>
      </w: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People who can't get others to like them don't understand how to get along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with others.</w:t>
      </w:r>
    </w:p>
    <w:p w:rsidR="00E975A2" w:rsidRDefault="00E975A2" w:rsidP="00E975A2">
      <w:pPr>
        <w:widowControl w:val="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32.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Heredity plays a major role in determining one's personality.</w:t>
      </w: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It is one's experiences in </w:t>
      </w:r>
      <w:r>
        <w:rPr>
          <w:rFonts w:ascii="Times New Roman" w:hAnsi="Times New Roman"/>
        </w:rPr>
        <w:t xml:space="preserve">life, which determine what </w:t>
      </w:r>
      <w:r w:rsidRPr="006D4179">
        <w:rPr>
          <w:rFonts w:ascii="Times New Roman" w:hAnsi="Times New Roman"/>
        </w:rPr>
        <w:t>they're like.</w:t>
      </w:r>
    </w:p>
    <w:p w:rsidR="00E975A2" w:rsidRDefault="00E975A2" w:rsidP="00E975A2">
      <w:pPr>
        <w:widowControl w:val="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33.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I have often found that what is going to happen will happen.</w:t>
      </w:r>
    </w:p>
    <w:p w:rsidR="00E975A2" w:rsidRDefault="00E975A2" w:rsidP="00E975A2">
      <w:pPr>
        <w:widowControl w:val="0"/>
        <w:ind w:right="-72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Trusting to fate has never turned out as well for me as making a decision to take a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definite course of action.</w:t>
      </w:r>
    </w:p>
    <w:p w:rsidR="00E975A2" w:rsidRPr="006D4179" w:rsidRDefault="00E975A2" w:rsidP="00E975A2">
      <w:pPr>
        <w:widowControl w:val="0"/>
        <w:ind w:right="-72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34.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151989">
        <w:rPr>
          <w:rFonts w:ascii="Times New Roman" w:hAnsi="Times New Roman"/>
          <w:b/>
        </w:rPr>
        <w:t xml:space="preserve"> </w:t>
      </w:r>
      <w:r w:rsidRPr="006D4179">
        <w:rPr>
          <w:rFonts w:ascii="Times New Roman" w:hAnsi="Times New Roman"/>
        </w:rPr>
        <w:t xml:space="preserve">Becoming a success is a matter of hard </w:t>
      </w:r>
      <w:proofErr w:type="gramStart"/>
      <w:r w:rsidRPr="006D4179">
        <w:rPr>
          <w:rFonts w:ascii="Times New Roman" w:hAnsi="Times New Roman"/>
        </w:rPr>
        <w:t>work,</w:t>
      </w:r>
      <w:proofErr w:type="gramEnd"/>
      <w:r w:rsidRPr="006D4179">
        <w:rPr>
          <w:rFonts w:ascii="Times New Roman" w:hAnsi="Times New Roman"/>
        </w:rPr>
        <w:t xml:space="preserve"> luck has little or nothing to do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with it.</w:t>
      </w:r>
    </w:p>
    <w:p w:rsidR="00E975A2" w:rsidRDefault="00E975A2" w:rsidP="00E975A2">
      <w:pPr>
        <w:widowControl w:val="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Getting a good job depends on being in the right place at the right time.</w:t>
      </w: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35.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The average citizen can have an influence on government decisions.</w:t>
      </w:r>
    </w:p>
    <w:p w:rsidR="00E975A2" w:rsidRDefault="00E975A2" w:rsidP="00E975A2">
      <w:pPr>
        <w:widowControl w:val="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</w:t>
      </w:r>
      <w:proofErr w:type="gramStart"/>
      <w:r w:rsidRPr="006D4179">
        <w:rPr>
          <w:rFonts w:ascii="Times New Roman" w:hAnsi="Times New Roman"/>
        </w:rPr>
        <w:t>This world is run by the few people in power</w:t>
      </w:r>
      <w:proofErr w:type="gramEnd"/>
      <w:r w:rsidRPr="006D4179">
        <w:rPr>
          <w:rFonts w:ascii="Times New Roman" w:hAnsi="Times New Roman"/>
        </w:rPr>
        <w:t xml:space="preserve">, and there is not much the little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guy/gal can do about it.</w:t>
      </w:r>
    </w:p>
    <w:p w:rsidR="00E975A2" w:rsidRPr="006D4179" w:rsidRDefault="00E975A2" w:rsidP="00E975A2">
      <w:pPr>
        <w:widowControl w:val="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36.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When I make plans, I am almost certain that I can make them work.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It is not always wise to plan too far ahead because many things turn out to be a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matter of good or bad fortune anyhow.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37.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There are certain people who are just no good.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There is some good in everybody.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38.</w:t>
      </w:r>
      <w:r w:rsidRPr="00151989">
        <w:rPr>
          <w:rFonts w:ascii="Times New Roman" w:hAnsi="Times New Roman"/>
          <w:b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In my case getting what I want has little or nothing to do with luck.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Many times we might just as well decide what to do by flipping a coin.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39.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Who gets to be the boss often depends on who was lucky enough to be in the right </w:t>
      </w:r>
      <w:r>
        <w:rPr>
          <w:rFonts w:ascii="Times New Roman" w:hAnsi="Times New Roman"/>
        </w:rPr>
        <w:tab/>
        <w:t>place first.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Getting people to do the right thing depends on upon </w:t>
      </w:r>
      <w:proofErr w:type="gramStart"/>
      <w:r w:rsidRPr="006D4179">
        <w:rPr>
          <w:rFonts w:ascii="Times New Roman" w:hAnsi="Times New Roman"/>
        </w:rPr>
        <w:t>ability,</w:t>
      </w:r>
      <w:proofErr w:type="gramEnd"/>
      <w:r w:rsidRPr="006D4179">
        <w:rPr>
          <w:rFonts w:ascii="Times New Roman" w:hAnsi="Times New Roman"/>
        </w:rPr>
        <w:t xml:space="preserve"> luck has little or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nothing to do with it.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40.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As far as world affairs are concerned, most of us are victims of forces we can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neither understand, nor control.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By taking an active part in political and social aff</w:t>
      </w:r>
      <w:r>
        <w:rPr>
          <w:rFonts w:ascii="Times New Roman" w:hAnsi="Times New Roman"/>
        </w:rPr>
        <w:t xml:space="preserve">airs the people can control the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world events.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41.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Most people don't realize the extent to which their lives are controlled by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accidental happenings.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There is really no such thing as "luck".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42.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One should always be willing to admit mistakes.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</w:t>
      </w:r>
      <w:proofErr w:type="gramStart"/>
      <w:r w:rsidRPr="006D4179">
        <w:rPr>
          <w:rFonts w:ascii="Times New Roman" w:hAnsi="Times New Roman"/>
        </w:rPr>
        <w:t>it</w:t>
      </w:r>
      <w:proofErr w:type="gramEnd"/>
      <w:r w:rsidRPr="006D4179">
        <w:rPr>
          <w:rFonts w:ascii="Times New Roman" w:hAnsi="Times New Roman"/>
        </w:rPr>
        <w:t xml:space="preserve"> is usually best to cover up one's mistakes.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43.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It is hard to know whether or not a person really likes you.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How many friends you have depends upon how nice a person you are.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44.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In the long run the </w:t>
      </w:r>
      <w:proofErr w:type="gramStart"/>
      <w:r w:rsidRPr="006D4179">
        <w:rPr>
          <w:rFonts w:ascii="Times New Roman" w:hAnsi="Times New Roman"/>
        </w:rPr>
        <w:t>bad things that happen to us are balanced by the good ones</w:t>
      </w:r>
      <w:proofErr w:type="gramEnd"/>
      <w:r w:rsidRPr="006D4179">
        <w:rPr>
          <w:rFonts w:ascii="Times New Roman" w:hAnsi="Times New Roman"/>
        </w:rPr>
        <w:t>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Most misfortunes are the result of lack of ability, ignorance, laziness, or all three.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45.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With enough effort we can wipe out political corruption.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It is difficult for people to have much control over the things politicians do in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office.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46.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A good leader expects people to decide for themselves what they should do.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A good leader makes it clear to everybody what </w:t>
      </w:r>
      <w:proofErr w:type="gramStart"/>
      <w:r w:rsidRPr="006D4179">
        <w:rPr>
          <w:rFonts w:ascii="Times New Roman" w:hAnsi="Times New Roman"/>
        </w:rPr>
        <w:t>their</w:t>
      </w:r>
      <w:proofErr w:type="gramEnd"/>
      <w:r w:rsidRPr="006D4179">
        <w:rPr>
          <w:rFonts w:ascii="Times New Roman" w:hAnsi="Times New Roman"/>
        </w:rPr>
        <w:t xml:space="preserve"> jobs are.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47.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Many times I feel that I have little influence over the things that happen to me.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It is impossible for me to believe that chance or luck plays an important role in </w:t>
      </w:r>
      <w:r>
        <w:rPr>
          <w:rFonts w:ascii="Times New Roman" w:hAnsi="Times New Roman"/>
        </w:rPr>
        <w:tab/>
        <w:t>my life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48.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151989">
        <w:rPr>
          <w:rFonts w:ascii="Times New Roman" w:hAnsi="Times New Roman"/>
          <w:b/>
        </w:rPr>
        <w:t xml:space="preserve"> </w:t>
      </w:r>
      <w:r w:rsidRPr="006D4179">
        <w:rPr>
          <w:rFonts w:ascii="Times New Roman" w:hAnsi="Times New Roman"/>
        </w:rPr>
        <w:t>People are lonely because they don't try to be friendly.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There's not much using in trying too hard to please people, if they like you, they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like you.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49.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There is too much emphasis on athletics in high school.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Team sports are an excellent way to build character.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50.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What happens to me is my own doing.</w:t>
      </w:r>
    </w:p>
    <w:p w:rsidR="00E975A2" w:rsidRDefault="00E975A2" w:rsidP="00E975A2">
      <w:pPr>
        <w:widowControl w:val="0"/>
        <w:ind w:right="-360"/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Sometimes I feel that I don't have enough control over the direction my life is </w:t>
      </w:r>
      <w:r>
        <w:rPr>
          <w:rFonts w:ascii="Times New Roman" w:hAnsi="Times New Roman"/>
        </w:rPr>
        <w:tab/>
      </w:r>
      <w:r w:rsidRPr="006D4179">
        <w:rPr>
          <w:rFonts w:ascii="Times New Roman" w:hAnsi="Times New Roman"/>
        </w:rPr>
        <w:t>taking.</w:t>
      </w: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</w:p>
    <w:p w:rsidR="00E975A2" w:rsidRPr="006D4179" w:rsidRDefault="00E975A2" w:rsidP="00E975A2">
      <w:pPr>
        <w:widowControl w:val="0"/>
        <w:ind w:right="-360"/>
        <w:rPr>
          <w:rFonts w:ascii="Times New Roman" w:hAnsi="Times New Roman"/>
        </w:rPr>
      </w:pPr>
      <w:r>
        <w:rPr>
          <w:rFonts w:ascii="Times New Roman" w:hAnsi="Times New Roman"/>
        </w:rPr>
        <w:t>51.</w:t>
      </w:r>
      <w:r w:rsidRPr="006D4179">
        <w:rPr>
          <w:rFonts w:ascii="Times New Roman" w:hAnsi="Times New Roman"/>
        </w:rPr>
        <w:tab/>
      </w:r>
      <w:proofErr w:type="gramStart"/>
      <w:r w:rsidRPr="00151989">
        <w:rPr>
          <w:rFonts w:ascii="Times New Roman" w:hAnsi="Times New Roman"/>
          <w:b/>
          <w:sz w:val="28"/>
        </w:rPr>
        <w:t>a</w:t>
      </w:r>
      <w:proofErr w:type="gramEnd"/>
      <w:r w:rsidRPr="00151989">
        <w:rPr>
          <w:rFonts w:ascii="Times New Roman" w:hAnsi="Times New Roman"/>
          <w:b/>
          <w:sz w:val="28"/>
        </w:rPr>
        <w:t>.)</w:t>
      </w:r>
      <w:r w:rsidRPr="006D4179">
        <w:rPr>
          <w:rFonts w:ascii="Times New Roman" w:hAnsi="Times New Roman"/>
        </w:rPr>
        <w:t xml:space="preserve"> Most of the time I can't understand why politicians behave the way they do.</w:t>
      </w:r>
    </w:p>
    <w:p w:rsidR="00E975A2" w:rsidRDefault="00E975A2" w:rsidP="00E975A2">
      <w:pPr>
        <w:rPr>
          <w:rFonts w:ascii="Times New Roman" w:hAnsi="Times New Roman"/>
        </w:rPr>
      </w:pPr>
      <w:r w:rsidRPr="006D4179">
        <w:rPr>
          <w:rFonts w:ascii="Times New Roman" w:hAnsi="Times New Roman"/>
        </w:rPr>
        <w:tab/>
      </w:r>
      <w:r w:rsidRPr="00151989">
        <w:rPr>
          <w:rFonts w:ascii="Times New Roman" w:hAnsi="Times New Roman"/>
          <w:b/>
          <w:sz w:val="28"/>
        </w:rPr>
        <w:t>b.)</w:t>
      </w:r>
      <w:r w:rsidRPr="006D4179">
        <w:rPr>
          <w:rFonts w:ascii="Times New Roman" w:hAnsi="Times New Roman"/>
        </w:rPr>
        <w:t xml:space="preserve"> In the long run the people are responsible for bad government</w:t>
      </w:r>
      <w:r>
        <w:rPr>
          <w:rFonts w:ascii="Times New Roman" w:hAnsi="Times New Roman"/>
        </w:rPr>
        <w:t>.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</w:p>
    <w:p w:rsidR="00E975A2" w:rsidRPr="009853C3" w:rsidRDefault="00E975A2" w:rsidP="00E975A2">
      <w:pPr>
        <w:rPr>
          <w:rFonts w:ascii="Times New Roman" w:hAnsi="Times New Roman"/>
        </w:rPr>
      </w:pPr>
    </w:p>
    <w:p w:rsidR="00E975A2" w:rsidRPr="00151989" w:rsidRDefault="00E975A2" w:rsidP="00E975A2">
      <w:pPr>
        <w:rPr>
          <w:rFonts w:ascii="Times New Roman" w:hAnsi="Times New Roman"/>
          <w:i/>
          <w:sz w:val="36"/>
        </w:rPr>
      </w:pPr>
      <w:r w:rsidRPr="00EB2D20">
        <w:rPr>
          <w:rFonts w:ascii="Times New Roman" w:hAnsi="Times New Roman"/>
          <w:i/>
          <w:sz w:val="36"/>
        </w:rPr>
        <w:t>Please answer the following using the following scale, circle the letter of your response.</w:t>
      </w:r>
    </w:p>
    <w:p w:rsidR="00E975A2" w:rsidRPr="00B51811" w:rsidRDefault="00E975A2" w:rsidP="00E975A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1------------------2-----</w:t>
      </w:r>
      <w:r w:rsidRPr="00B51811">
        <w:rPr>
          <w:rFonts w:ascii="Times New Roman" w:hAnsi="Times New Roman"/>
          <w:sz w:val="28"/>
        </w:rPr>
        <w:t>--</w:t>
      </w:r>
      <w:r>
        <w:rPr>
          <w:rFonts w:ascii="Times New Roman" w:hAnsi="Times New Roman"/>
          <w:sz w:val="28"/>
        </w:rPr>
        <w:t>---------3----------------4--------------5</w:t>
      </w:r>
      <w:r w:rsidRPr="00B51811">
        <w:rPr>
          <w:rFonts w:ascii="Times New Roman" w:hAnsi="Times New Roman"/>
          <w:sz w:val="28"/>
        </w:rPr>
        <w:t>----</w:t>
      </w:r>
      <w:r>
        <w:rPr>
          <w:rFonts w:ascii="Times New Roman" w:hAnsi="Times New Roman"/>
          <w:sz w:val="28"/>
        </w:rPr>
        <w:t>-</w:t>
      </w:r>
      <w:r w:rsidRPr="00B51811">
        <w:rPr>
          <w:rFonts w:ascii="Times New Roman" w:hAnsi="Times New Roman"/>
          <w:sz w:val="28"/>
        </w:rPr>
        <w:t>-----------</w:t>
      </w:r>
      <w:r>
        <w:rPr>
          <w:rFonts w:ascii="Times New Roman" w:hAnsi="Times New Roman"/>
          <w:sz w:val="28"/>
        </w:rPr>
        <w:t>6</w:t>
      </w:r>
      <w:r w:rsidRPr="00B51811">
        <w:rPr>
          <w:rFonts w:ascii="Times New Roman" w:hAnsi="Times New Roman"/>
          <w:sz w:val="28"/>
        </w:rPr>
        <w:t xml:space="preserve"> Strongly       somewhat         slightly         slightly        somewhat </w:t>
      </w:r>
      <w:r>
        <w:rPr>
          <w:rFonts w:ascii="Times New Roman" w:hAnsi="Times New Roman"/>
          <w:sz w:val="28"/>
        </w:rPr>
        <w:t xml:space="preserve">      strongly       dis</w:t>
      </w:r>
      <w:r w:rsidRPr="00B51811">
        <w:rPr>
          <w:rFonts w:ascii="Times New Roman" w:hAnsi="Times New Roman"/>
          <w:sz w:val="28"/>
        </w:rPr>
        <w:t>agree</w:t>
      </w:r>
      <w:r>
        <w:rPr>
          <w:rFonts w:ascii="Times New Roman" w:hAnsi="Times New Roman"/>
          <w:sz w:val="28"/>
        </w:rPr>
        <w:t xml:space="preserve">        disagree     </w:t>
      </w:r>
      <w:r w:rsidRPr="00B518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   disagree         </w:t>
      </w:r>
      <w:r w:rsidRPr="00B51811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gree            agree              </w:t>
      </w:r>
      <w:r w:rsidRPr="00B51811">
        <w:rPr>
          <w:rFonts w:ascii="Times New Roman" w:hAnsi="Times New Roman"/>
          <w:sz w:val="28"/>
        </w:rPr>
        <w:t xml:space="preserve">agree              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52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I've found that a person rarely deserves the reputation he has.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53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Basically, the world is a just place.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jc w:val="center"/>
        <w:rPr>
          <w:rFonts w:ascii="Times New Roman" w:hAnsi="Times New Roman"/>
        </w:rPr>
      </w:pPr>
    </w:p>
    <w:p w:rsidR="00E975A2" w:rsidRPr="00B51811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54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People who get "lucky breaks" have usually earned their good</w:t>
      </w:r>
      <w:r>
        <w:rPr>
          <w:rFonts w:ascii="Times New Roman" w:hAnsi="Times New Roman"/>
          <w:b/>
        </w:rPr>
        <w:t>.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55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Careful drivers are just as likely to get hurt in traffic accidents as careless ones.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56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It is a common occurrence for a guilty person to get off free in American courts</w:t>
      </w:r>
      <w:r w:rsidRPr="006D4179">
        <w:rPr>
          <w:rFonts w:ascii="Times New Roman" w:hAnsi="Times New Roman"/>
        </w:rPr>
        <w:t>.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57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Students almost always deserve the grades they receive in school.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58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People who keep in shape have little chance of suffering a heart attack.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59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The political candidate who sticks up for his principles rarely gets elected.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B51811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60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 xml:space="preserve">It is rare for an innocent man to be wrongly sent to jail.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61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In professional sports, many fouls and infractions never get called by the referee</w:t>
      </w:r>
      <w:proofErr w:type="gramEnd"/>
      <w:r w:rsidRPr="00B51811">
        <w:rPr>
          <w:rFonts w:ascii="Times New Roman" w:hAnsi="Times New Roman"/>
          <w:b/>
        </w:rPr>
        <w:t>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62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By and large, people deserve what they get.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ind w:left="720" w:firstLine="720"/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63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When parents punish their children, it is almost always for good reasons.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64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Good deeds often go unnoticed and unrewarded.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9853C3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65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 xml:space="preserve">Although evil men may hold political power for a while, in the general course of history good wins out.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66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 xml:space="preserve">In almost any business or profession, people who do their job well rise to the top.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67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American parents tend to overlook the things most to be admired in their children.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68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It is often impossible for a person to receive a fair trial in the USA.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69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People who meet with misfortune have often brought it on themselves.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70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Crime doesn't pay.</w:t>
      </w:r>
      <w:r w:rsidRPr="006D4179">
        <w:rPr>
          <w:rFonts w:ascii="Times New Roman" w:hAnsi="Times New Roman"/>
        </w:rPr>
        <w:t xml:space="preserve"> 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>71</w:t>
      </w:r>
      <w:r w:rsidRPr="006D4179">
        <w:rPr>
          <w:rFonts w:ascii="Times New Roman" w:hAnsi="Times New Roman"/>
        </w:rPr>
        <w:t xml:space="preserve">. </w:t>
      </w:r>
      <w:r w:rsidRPr="00B51811">
        <w:rPr>
          <w:rFonts w:ascii="Times New Roman" w:hAnsi="Times New Roman"/>
          <w:b/>
        </w:rPr>
        <w:t>Many people suffer through absolutely no fault of their own.</w:t>
      </w:r>
    </w:p>
    <w:p w:rsidR="00E975A2" w:rsidRPr="00836339" w:rsidRDefault="00E975A2" w:rsidP="00E975A2">
      <w:pPr>
        <w:ind w:left="72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--------------2</w:t>
      </w:r>
      <w:r w:rsidRPr="00836339">
        <w:rPr>
          <w:rFonts w:ascii="Times New Roman" w:hAnsi="Times New Roman"/>
          <w:sz w:val="20"/>
        </w:rPr>
        <w:t>--</w:t>
      </w:r>
      <w:r>
        <w:rPr>
          <w:rFonts w:ascii="Times New Roman" w:hAnsi="Times New Roman"/>
          <w:sz w:val="20"/>
        </w:rPr>
        <w:t>--------------3</w:t>
      </w:r>
      <w:r w:rsidRPr="00836339">
        <w:rPr>
          <w:rFonts w:ascii="Times New Roman" w:hAnsi="Times New Roman"/>
          <w:sz w:val="20"/>
        </w:rPr>
        <w:t>--------</w:t>
      </w:r>
      <w:r>
        <w:rPr>
          <w:rFonts w:ascii="Times New Roman" w:hAnsi="Times New Roman"/>
          <w:sz w:val="20"/>
        </w:rPr>
        <w:t>-------4---------------5---------------6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r w:rsidRPr="00836339">
        <w:rPr>
          <w:rFonts w:ascii="Times New Roman" w:hAnsi="Times New Roman"/>
          <w:sz w:val="20"/>
        </w:rPr>
        <w:t>Strongly       somewhat         slightly         slightly        somewhat        strongly</w:t>
      </w:r>
    </w:p>
    <w:p w:rsidR="00E975A2" w:rsidRPr="00836339" w:rsidRDefault="00E975A2" w:rsidP="00E975A2">
      <w:pPr>
        <w:jc w:val="center"/>
        <w:rPr>
          <w:rFonts w:ascii="Times New Roman" w:hAnsi="Times New Roman"/>
          <w:sz w:val="20"/>
        </w:rPr>
      </w:pPr>
      <w:proofErr w:type="gramStart"/>
      <w:r w:rsidRPr="00836339">
        <w:rPr>
          <w:rFonts w:ascii="Times New Roman" w:hAnsi="Times New Roman"/>
          <w:sz w:val="20"/>
        </w:rPr>
        <w:t>disagree</w:t>
      </w:r>
      <w:proofErr w:type="gramEnd"/>
      <w:r w:rsidRPr="00836339">
        <w:rPr>
          <w:rFonts w:ascii="Times New Roman" w:hAnsi="Times New Roman"/>
          <w:sz w:val="20"/>
        </w:rPr>
        <w:t xml:space="preserve">        disagree           disagree         agree              agree              agree</w:t>
      </w:r>
    </w:p>
    <w:p w:rsidR="00E975A2" w:rsidRDefault="00E975A2" w:rsidP="00E975A2">
      <w:pPr>
        <w:spacing w:line="480" w:lineRule="auto"/>
        <w:rPr>
          <w:rFonts w:ascii="Times New Roman" w:hAnsi="Times New Roman"/>
        </w:rPr>
      </w:pPr>
    </w:p>
    <w:p w:rsidR="00E975A2" w:rsidRDefault="00E975A2" w:rsidP="00E975A2">
      <w:pPr>
        <w:spacing w:line="480" w:lineRule="auto"/>
        <w:rPr>
          <w:rFonts w:ascii="Times New Roman" w:hAnsi="Times New Roman"/>
        </w:rPr>
      </w:pPr>
    </w:p>
    <w:p w:rsidR="00E975A2" w:rsidRDefault="00E975A2" w:rsidP="00E975A2">
      <w:pPr>
        <w:spacing w:line="480" w:lineRule="auto"/>
        <w:rPr>
          <w:rFonts w:ascii="Times New Roman" w:hAnsi="Times New Roman"/>
        </w:rPr>
      </w:pPr>
    </w:p>
    <w:p w:rsidR="00E975A2" w:rsidRPr="00151989" w:rsidRDefault="00E975A2" w:rsidP="00E975A2">
      <w:pPr>
        <w:rPr>
          <w:rFonts w:ascii="Times New Roman" w:hAnsi="Times New Roman"/>
          <w:i/>
          <w:sz w:val="36"/>
        </w:rPr>
      </w:pPr>
      <w:r w:rsidRPr="004D1610">
        <w:rPr>
          <w:rFonts w:ascii="Times New Roman" w:hAnsi="Times New Roman"/>
          <w:i/>
          <w:sz w:val="36"/>
        </w:rPr>
        <w:t>Please answer the following using the following scale</w:t>
      </w:r>
      <w:r>
        <w:rPr>
          <w:rFonts w:ascii="Times New Roman" w:hAnsi="Times New Roman"/>
          <w:i/>
          <w:sz w:val="36"/>
        </w:rPr>
        <w:t>, circle the letter of your response.</w:t>
      </w:r>
    </w:p>
    <w:p w:rsidR="00E975A2" w:rsidRDefault="00E975A2" w:rsidP="00E975A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B51811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1------------------2------------------3------------------4------------------5</w:t>
      </w:r>
    </w:p>
    <w:p w:rsidR="00E975A2" w:rsidRPr="009853C3" w:rsidRDefault="00E975A2" w:rsidP="00E975A2">
      <w:pPr>
        <w:rPr>
          <w:rFonts w:ascii="Times New Roman" w:hAnsi="Times New Roman"/>
        </w:rPr>
      </w:pPr>
      <w:r w:rsidRPr="00B51811">
        <w:rPr>
          <w:rFonts w:ascii="Times New Roman" w:hAnsi="Times New Roman"/>
          <w:sz w:val="28"/>
        </w:rPr>
        <w:t xml:space="preserve">Strongly      </w:t>
      </w:r>
      <w:r>
        <w:rPr>
          <w:rFonts w:ascii="Times New Roman" w:hAnsi="Times New Roman"/>
          <w:sz w:val="28"/>
        </w:rPr>
        <w:tab/>
      </w:r>
      <w:r w:rsidRPr="00B518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  Disagree</w:t>
      </w:r>
      <w:r>
        <w:rPr>
          <w:rFonts w:ascii="Times New Roman" w:hAnsi="Times New Roman"/>
          <w:sz w:val="28"/>
        </w:rPr>
        <w:tab/>
        <w:t xml:space="preserve">  </w:t>
      </w:r>
      <w:r>
        <w:rPr>
          <w:rFonts w:ascii="Times New Roman" w:hAnsi="Times New Roman"/>
          <w:sz w:val="28"/>
        </w:rPr>
        <w:tab/>
        <w:t xml:space="preserve">  Neutral</w:t>
      </w:r>
      <w:r>
        <w:rPr>
          <w:rFonts w:ascii="Times New Roman" w:hAnsi="Times New Roman"/>
          <w:sz w:val="28"/>
        </w:rPr>
        <w:tab/>
        <w:t xml:space="preserve">       Agree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Strongly Agree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Disagree</w:t>
      </w:r>
      <w:r w:rsidRPr="00B51811">
        <w:rPr>
          <w:rFonts w:ascii="Times New Roman" w:hAnsi="Times New Roman"/>
          <w:sz w:val="28"/>
        </w:rPr>
        <w:t xml:space="preserve"> </w:t>
      </w:r>
    </w:p>
    <w:p w:rsidR="00E975A2" w:rsidRDefault="00E975A2" w:rsidP="00E975A2">
      <w:pPr>
        <w:rPr>
          <w:rFonts w:ascii="Times New Roman" w:hAnsi="Times New Roman"/>
          <w:sz w:val="28"/>
        </w:rPr>
      </w:pPr>
    </w:p>
    <w:p w:rsidR="00E975A2" w:rsidRPr="006D4179" w:rsidRDefault="00E975A2" w:rsidP="00E975A2">
      <w:pPr>
        <w:rPr>
          <w:rFonts w:ascii="Times New Roman" w:hAnsi="Times New Roman"/>
        </w:rPr>
      </w:pPr>
    </w:p>
    <w:p w:rsidR="00E975A2" w:rsidRPr="0061553D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72</w:t>
      </w:r>
      <w:r w:rsidRPr="006D417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B51811">
        <w:rPr>
          <w:rFonts w:ascii="Times New Roman" w:hAnsi="Times New Roman"/>
          <w:b/>
        </w:rPr>
        <w:t>Police supervisors are very interested in their subordinates.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  <w:r w:rsidRPr="0061553D">
        <w:rPr>
          <w:rFonts w:ascii="Times New Roman" w:hAnsi="Times New Roman"/>
          <w:sz w:val="20"/>
        </w:rPr>
        <w:tab/>
      </w: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ab/>
      </w:r>
    </w:p>
    <w:p w:rsidR="00E975A2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73. </w:t>
      </w:r>
      <w:r w:rsidRPr="00B51811">
        <w:rPr>
          <w:rFonts w:ascii="Times New Roman" w:hAnsi="Times New Roman"/>
          <w:b/>
        </w:rPr>
        <w:t>Disciplinary action is a result of pressure on supervisors from command staff to give out discipline.</w:t>
      </w:r>
    </w:p>
    <w:p w:rsidR="00E975A2" w:rsidRPr="00550F6F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  <w:sz w:val="20"/>
        </w:rPr>
        <w:t>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74. </w:t>
      </w:r>
      <w:r w:rsidRPr="00B51811">
        <w:rPr>
          <w:rFonts w:ascii="Times New Roman" w:hAnsi="Times New Roman"/>
          <w:b/>
        </w:rPr>
        <w:t>Arrests are made because the police officer is dedicated to performing his/her duty</w:t>
      </w:r>
      <w:r>
        <w:rPr>
          <w:rFonts w:ascii="Times New Roman" w:hAnsi="Times New Roman"/>
        </w:rPr>
        <w:t>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75. </w:t>
      </w:r>
      <w:r w:rsidRPr="00B51811">
        <w:rPr>
          <w:rFonts w:ascii="Times New Roman" w:hAnsi="Times New Roman"/>
          <w:b/>
        </w:rPr>
        <w:t>The best arrests are made as a result of hard work and dedication to duty.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Pr="00B51811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76. </w:t>
      </w:r>
      <w:r w:rsidRPr="00B51811">
        <w:rPr>
          <w:rFonts w:ascii="Times New Roman" w:hAnsi="Times New Roman"/>
          <w:b/>
        </w:rPr>
        <w:t>A college degree requirement for appointment to the police department would result in a much more efficient and effective police department.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77. </w:t>
      </w:r>
      <w:r w:rsidRPr="00B51811">
        <w:rPr>
          <w:rFonts w:ascii="Times New Roman" w:hAnsi="Times New Roman"/>
          <w:b/>
        </w:rPr>
        <w:t>When you get to know the department from the inside, you begin to think that it is a wonder that it does one-half as well as it does.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78. </w:t>
      </w:r>
      <w:r w:rsidRPr="00B51811">
        <w:rPr>
          <w:rFonts w:ascii="Times New Roman" w:hAnsi="Times New Roman"/>
          <w:b/>
        </w:rPr>
        <w:t>Police Academy recruit training should be cut in half.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79. </w:t>
      </w:r>
      <w:r w:rsidRPr="00B51811">
        <w:rPr>
          <w:rFonts w:ascii="Times New Roman" w:hAnsi="Times New Roman"/>
          <w:b/>
        </w:rPr>
        <w:t>Professionalization of police work is already here for some groups of officers</w:t>
      </w:r>
      <w:r>
        <w:rPr>
          <w:rFonts w:ascii="Times New Roman" w:hAnsi="Times New Roman"/>
        </w:rPr>
        <w:t>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Pr="00B51811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80. </w:t>
      </w:r>
      <w:r w:rsidRPr="00B51811">
        <w:rPr>
          <w:rFonts w:ascii="Times New Roman" w:hAnsi="Times New Roman"/>
          <w:b/>
        </w:rPr>
        <w:t>When a police officer appears before the Police Board of Inquiry, the officer will probably be found guilty even when he/she has a good defense.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Pr="00B51811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81. </w:t>
      </w:r>
      <w:r w:rsidRPr="00B51811">
        <w:rPr>
          <w:rFonts w:ascii="Times New Roman" w:hAnsi="Times New Roman"/>
          <w:b/>
        </w:rPr>
        <w:t>Police officers are dedicated to the high ideals of police service and would not hesitate to perform police duty even though he/she may have to work overtime without extra pay.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Pr="00036D6E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82. </w:t>
      </w:r>
      <w:r w:rsidRPr="00B51811">
        <w:rPr>
          <w:rFonts w:ascii="Times New Roman" w:hAnsi="Times New Roman"/>
          <w:b/>
        </w:rPr>
        <w:t>The rules and regulations dealing with officer conduct off duty are fair and sensible</w:t>
      </w:r>
      <w:r>
        <w:rPr>
          <w:rFonts w:ascii="Times New Roman" w:hAnsi="Times New Roman"/>
        </w:rPr>
        <w:t>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83. </w:t>
      </w:r>
      <w:r w:rsidRPr="00B51811">
        <w:rPr>
          <w:rFonts w:ascii="Times New Roman" w:hAnsi="Times New Roman"/>
          <w:b/>
        </w:rPr>
        <w:t>The public is more likely to obstruct police work than cooperate.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Pr="00B51811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84. </w:t>
      </w:r>
      <w:r w:rsidRPr="00B51811">
        <w:rPr>
          <w:rFonts w:ascii="Times New Roman" w:hAnsi="Times New Roman"/>
          <w:b/>
        </w:rPr>
        <w:t xml:space="preserve">Getting special assignments in the police departments depends on </w:t>
      </w:r>
      <w:proofErr w:type="gramStart"/>
      <w:r w:rsidRPr="00B51811">
        <w:rPr>
          <w:rFonts w:ascii="Times New Roman" w:hAnsi="Times New Roman"/>
          <w:b/>
        </w:rPr>
        <w:t>who</w:t>
      </w:r>
      <w:proofErr w:type="gramEnd"/>
      <w:r w:rsidRPr="00B51811">
        <w:rPr>
          <w:rFonts w:ascii="Times New Roman" w:hAnsi="Times New Roman"/>
          <w:b/>
        </w:rPr>
        <w:t xml:space="preserve"> you know, not on merit.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Pr="00B51811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85. </w:t>
      </w:r>
      <w:r w:rsidRPr="00B51811">
        <w:rPr>
          <w:rFonts w:ascii="Times New Roman" w:hAnsi="Times New Roman"/>
          <w:b/>
        </w:rPr>
        <w:t>When testifying in court, police officers are treated like criminals when they take the witness stand.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Pr="00B51811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86. </w:t>
      </w:r>
      <w:r w:rsidRPr="00B51811">
        <w:rPr>
          <w:rFonts w:ascii="Times New Roman" w:hAnsi="Times New Roman"/>
          <w:b/>
        </w:rPr>
        <w:t xml:space="preserve">Police </w:t>
      </w:r>
      <w:proofErr w:type="gramStart"/>
      <w:r w:rsidRPr="00B51811">
        <w:rPr>
          <w:rFonts w:ascii="Times New Roman" w:hAnsi="Times New Roman"/>
          <w:b/>
        </w:rPr>
        <w:t>departments</w:t>
      </w:r>
      <w:proofErr w:type="gramEnd"/>
      <w:r w:rsidRPr="00B51811">
        <w:rPr>
          <w:rFonts w:ascii="Times New Roman" w:hAnsi="Times New Roman"/>
          <w:b/>
        </w:rPr>
        <w:t xml:space="preserve"> citations for summary offenses are issued by police officers as part of a sensible patter of law enforcement.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P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87. </w:t>
      </w:r>
      <w:r w:rsidRPr="00B51811">
        <w:rPr>
          <w:rFonts w:ascii="Times New Roman" w:hAnsi="Times New Roman"/>
          <w:b/>
        </w:rPr>
        <w:t>The public shows a lot of respect for the police.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88. </w:t>
      </w:r>
      <w:r w:rsidRPr="00B51811">
        <w:rPr>
          <w:rFonts w:ascii="Times New Roman" w:hAnsi="Times New Roman"/>
          <w:b/>
        </w:rPr>
        <w:t>Youth problems are best handled by officers who are trained as juvenile officers</w:t>
      </w:r>
      <w:proofErr w:type="gramEnd"/>
      <w:r>
        <w:rPr>
          <w:rFonts w:ascii="Times New Roman" w:hAnsi="Times New Roman"/>
        </w:rPr>
        <w:t>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Pr="00B51811" w:rsidRDefault="00E975A2" w:rsidP="00E975A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89. </w:t>
      </w:r>
      <w:r w:rsidRPr="00B51811">
        <w:rPr>
          <w:rFonts w:ascii="Times New Roman" w:hAnsi="Times New Roman"/>
          <w:b/>
        </w:rPr>
        <w:t>Police officers have a different view of human nature because of the misery and cruelty of life which they see everyday.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90. </w:t>
      </w:r>
      <w:r w:rsidRPr="00B51811">
        <w:rPr>
          <w:rFonts w:ascii="Times New Roman" w:hAnsi="Times New Roman"/>
          <w:b/>
        </w:rPr>
        <w:t>The newspapers generally try to help police departments by giving prominent coverage to items favorable to the police</w:t>
      </w:r>
      <w:r>
        <w:rPr>
          <w:rFonts w:ascii="Times New Roman" w:hAnsi="Times New Roman"/>
        </w:rPr>
        <w:t>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E975A2" w:rsidRDefault="00E975A2" w:rsidP="00E975A2">
      <w:pPr>
        <w:rPr>
          <w:rFonts w:ascii="Times New Roman" w:hAnsi="Times New Roman"/>
        </w:rPr>
      </w:pPr>
    </w:p>
    <w:p w:rsidR="00E975A2" w:rsidRDefault="00E975A2" w:rsidP="00E975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91. </w:t>
      </w:r>
      <w:r w:rsidRPr="00B51811">
        <w:rPr>
          <w:rFonts w:ascii="Times New Roman" w:hAnsi="Times New Roman"/>
          <w:b/>
        </w:rPr>
        <w:t>Detectives have special qualifications and are superior to patrol officers.</w:t>
      </w:r>
    </w:p>
    <w:p w:rsidR="00E975A2" w:rsidRPr="0061553D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1-----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--------2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--------3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--------4</w:t>
      </w:r>
      <w:r>
        <w:rPr>
          <w:rFonts w:ascii="Times New Roman" w:hAnsi="Times New Roman"/>
          <w:sz w:val="20"/>
        </w:rPr>
        <w:t>-----</w:t>
      </w:r>
      <w:r w:rsidRPr="0061553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----------</w:t>
      </w:r>
      <w:r w:rsidRPr="0061553D">
        <w:rPr>
          <w:rFonts w:ascii="Times New Roman" w:hAnsi="Times New Roman"/>
          <w:sz w:val="20"/>
        </w:rPr>
        <w:t>--------5</w:t>
      </w:r>
    </w:p>
    <w:p w:rsidR="00E975A2" w:rsidRPr="004F2187" w:rsidRDefault="00E975A2" w:rsidP="00E975A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Strongly Agree</w:t>
      </w:r>
      <w:r w:rsidRPr="0061553D"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sz w:val="20"/>
        </w:rPr>
        <w:t xml:space="preserve">   Disagree</w:t>
      </w:r>
      <w:r>
        <w:rPr>
          <w:rFonts w:ascii="Times New Roman" w:hAnsi="Times New Roman"/>
          <w:sz w:val="20"/>
        </w:rPr>
        <w:tab/>
        <w:t xml:space="preserve">         </w:t>
      </w:r>
      <w:r w:rsidRPr="0061553D">
        <w:rPr>
          <w:rFonts w:ascii="Times New Roman" w:hAnsi="Times New Roman"/>
          <w:sz w:val="20"/>
        </w:rPr>
        <w:t xml:space="preserve">  Neutral</w:t>
      </w:r>
      <w:r w:rsidRPr="0061553D">
        <w:rPr>
          <w:rFonts w:ascii="Times New Roman" w:hAnsi="Times New Roman"/>
          <w:sz w:val="20"/>
        </w:rPr>
        <w:tab/>
        <w:t xml:space="preserve">       </w:t>
      </w:r>
      <w:r>
        <w:rPr>
          <w:rFonts w:ascii="Times New Roman" w:hAnsi="Times New Roman"/>
          <w:sz w:val="20"/>
        </w:rPr>
        <w:tab/>
        <w:t xml:space="preserve">   Agree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Strongly Disa</w:t>
      </w:r>
      <w:r w:rsidRPr="0061553D">
        <w:rPr>
          <w:rFonts w:ascii="Times New Roman" w:hAnsi="Times New Roman"/>
          <w:sz w:val="20"/>
        </w:rPr>
        <w:t>gree</w:t>
      </w:r>
    </w:p>
    <w:p w:rsidR="004F4CBF" w:rsidRPr="00E975A2" w:rsidRDefault="004F4CBF" w:rsidP="00E975A2"/>
    <w:sectPr w:rsidR="004F4CBF" w:rsidRPr="00E975A2" w:rsidSect="004F4CBF">
      <w:headerReference w:type="default" r:id="rId5"/>
      <w:footerReference w:type="even" r:id="rId6"/>
      <w:footerReference w:type="default" r:id="rId7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21A8E" w:rsidRDefault="00ED2568" w:rsidP="008D5B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21A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1A8E" w:rsidRDefault="00721A8E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21A8E" w:rsidRDefault="00ED2568" w:rsidP="008D5B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21A8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75A2">
      <w:rPr>
        <w:rStyle w:val="PageNumber"/>
        <w:noProof/>
      </w:rPr>
      <w:t>10</w:t>
    </w:r>
    <w:r>
      <w:rPr>
        <w:rStyle w:val="PageNumber"/>
      </w:rPr>
      <w:fldChar w:fldCharType="end"/>
    </w:r>
  </w:p>
  <w:p w:rsidR="00721A8E" w:rsidRDefault="00721A8E" w:rsidP="00721A8E">
    <w:pPr>
      <w:pStyle w:val="Footer"/>
      <w:jc w:val="cen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9745C" w:rsidRPr="006D4179" w:rsidRDefault="00F9745C" w:rsidP="006D4179">
    <w:pPr>
      <w:ind w:left="7920"/>
      <w:jc w:val="center"/>
      <w:rPr>
        <w:rFonts w:ascii="Times New Roman" w:hAnsi="Times New Roman"/>
      </w:rPr>
    </w:pPr>
    <w:r w:rsidRPr="006D4179">
      <w:rPr>
        <w:rFonts w:ascii="Times New Roman" w:hAnsi="Times New Roman"/>
      </w:rPr>
      <w:t>Survey</w:t>
    </w:r>
  </w:p>
  <w:p w:rsidR="00F9745C" w:rsidRDefault="00F9745C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0">
      <w:start w:val="1"/>
      <w:numFmt w:val="decimal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E5D0D"/>
    <w:multiLevelType w:val="hybridMultilevel"/>
    <w:tmpl w:val="35DA4FD2"/>
    <w:lvl w:ilvl="0" w:tplc="3B5A52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3B63D0"/>
    <w:multiLevelType w:val="hybridMultilevel"/>
    <w:tmpl w:val="14CC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3C42A6"/>
    <w:multiLevelType w:val="hybridMultilevel"/>
    <w:tmpl w:val="3B8261C2"/>
    <w:lvl w:ilvl="0" w:tplc="D38634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573354"/>
    <w:multiLevelType w:val="hybridMultilevel"/>
    <w:tmpl w:val="FEEE8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124B7"/>
    <w:multiLevelType w:val="hybridMultilevel"/>
    <w:tmpl w:val="862A5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D052C"/>
    <w:multiLevelType w:val="hybridMultilevel"/>
    <w:tmpl w:val="83C45742"/>
    <w:lvl w:ilvl="0" w:tplc="932CAA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FF4B2E"/>
    <w:multiLevelType w:val="hybridMultilevel"/>
    <w:tmpl w:val="81AC042E"/>
    <w:lvl w:ilvl="0" w:tplc="CE24F2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C0055"/>
    <w:multiLevelType w:val="hybridMultilevel"/>
    <w:tmpl w:val="A42CBEB6"/>
    <w:lvl w:ilvl="0" w:tplc="33522436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4C3183"/>
    <w:multiLevelType w:val="multilevel"/>
    <w:tmpl w:val="5122FD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67D64054"/>
    <w:multiLevelType w:val="hybridMultilevel"/>
    <w:tmpl w:val="3A4AB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9F5793"/>
    <w:multiLevelType w:val="hybridMultilevel"/>
    <w:tmpl w:val="7840C8EA"/>
    <w:lvl w:ilvl="0" w:tplc="C4DCE6D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9A74AB1"/>
    <w:multiLevelType w:val="hybridMultilevel"/>
    <w:tmpl w:val="7B7A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15"/>
  </w:num>
  <w:num w:numId="10">
    <w:abstractNumId w:val="9"/>
  </w:num>
  <w:num w:numId="11">
    <w:abstractNumId w:val="12"/>
  </w:num>
  <w:num w:numId="12">
    <w:abstractNumId w:val="11"/>
  </w:num>
  <w:num w:numId="13">
    <w:abstractNumId w:val="6"/>
  </w:num>
  <w:num w:numId="14">
    <w:abstractNumId w:val="8"/>
  </w:num>
  <w:num w:numId="15">
    <w:abstractNumId w:val="17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972F4"/>
    <w:rsid w:val="00151989"/>
    <w:rsid w:val="001C6529"/>
    <w:rsid w:val="002026EF"/>
    <w:rsid w:val="00244E62"/>
    <w:rsid w:val="00291563"/>
    <w:rsid w:val="00307FAF"/>
    <w:rsid w:val="00363C5F"/>
    <w:rsid w:val="004D1610"/>
    <w:rsid w:val="004F4CBF"/>
    <w:rsid w:val="00500478"/>
    <w:rsid w:val="00554A91"/>
    <w:rsid w:val="00563349"/>
    <w:rsid w:val="006D4179"/>
    <w:rsid w:val="00721A8E"/>
    <w:rsid w:val="00836339"/>
    <w:rsid w:val="009972F4"/>
    <w:rsid w:val="009D2109"/>
    <w:rsid w:val="00A24CC0"/>
    <w:rsid w:val="00A801EA"/>
    <w:rsid w:val="00AC2839"/>
    <w:rsid w:val="00B51811"/>
    <w:rsid w:val="00B562D4"/>
    <w:rsid w:val="00BE128A"/>
    <w:rsid w:val="00C44B6A"/>
    <w:rsid w:val="00C67AD3"/>
    <w:rsid w:val="00DD0EB4"/>
    <w:rsid w:val="00E82393"/>
    <w:rsid w:val="00E975A2"/>
    <w:rsid w:val="00ED2568"/>
    <w:rsid w:val="00F15784"/>
    <w:rsid w:val="00F9745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er" w:uiPriority="99"/>
    <w:lsdException w:name="footer" w:uiPriority="99"/>
    <w:lsdException w:name="Balloon Text" w:uiPriority="99"/>
    <w:lsdException w:name="List Paragraph" w:uiPriority="34" w:qFormat="1"/>
  </w:latentStyles>
  <w:style w:type="paragraph" w:default="1" w:styleId="Normal">
    <w:name w:val="Normal"/>
    <w:qFormat/>
    <w:rsid w:val="00E975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953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C3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CF6B1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9532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4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41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179"/>
  </w:style>
  <w:style w:type="paragraph" w:styleId="Footer">
    <w:name w:val="footer"/>
    <w:basedOn w:val="Normal"/>
    <w:link w:val="FooterChar"/>
    <w:uiPriority w:val="99"/>
    <w:semiHidden/>
    <w:unhideWhenUsed/>
    <w:rsid w:val="006D41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179"/>
  </w:style>
  <w:style w:type="character" w:styleId="PageNumber">
    <w:name w:val="page number"/>
    <w:basedOn w:val="DefaultParagraphFont"/>
    <w:rsid w:val="00291563"/>
  </w:style>
  <w:style w:type="paragraph" w:styleId="NormalWeb">
    <w:name w:val="Normal (Web)"/>
    <w:basedOn w:val="Normal"/>
    <w:rsid w:val="00A801EA"/>
    <w:pPr>
      <w:spacing w:before="100" w:beforeAutospacing="1" w:after="100" w:afterAutospacing="1"/>
    </w:pPr>
    <w:rPr>
      <w:rFonts w:ascii="Times New Roman" w:eastAsia="Cambria" w:hAnsi="Times New Roman" w:cs="Times New Roman"/>
    </w:rPr>
  </w:style>
  <w:style w:type="character" w:styleId="Hyperlink">
    <w:name w:val="Hyperlink"/>
    <w:basedOn w:val="DefaultParagraphFont"/>
    <w:rsid w:val="00A801E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A801EA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rsid w:val="00A801EA"/>
    <w:rPr>
      <w:rFonts w:ascii="Cambria" w:eastAsia="Times New Roman" w:hAnsi="Cambria" w:cs="Times New Roman"/>
    </w:rPr>
  </w:style>
  <w:style w:type="character" w:customStyle="1" w:styleId="CommentTextChar">
    <w:name w:val="Comment Text Char"/>
    <w:basedOn w:val="DefaultParagraphFont"/>
    <w:link w:val="CommentText"/>
    <w:rsid w:val="00A801EA"/>
    <w:rPr>
      <w:rFonts w:ascii="Cambria" w:eastAsia="Times New Roman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A801EA"/>
  </w:style>
  <w:style w:type="character" w:customStyle="1" w:styleId="CommentSubjectChar">
    <w:name w:val="Comment Subject Char"/>
    <w:basedOn w:val="CommentTextChar"/>
    <w:link w:val="CommentSubject"/>
    <w:rsid w:val="00A801EA"/>
  </w:style>
  <w:style w:type="character" w:styleId="CommentReference">
    <w:name w:val="annotation reference"/>
    <w:basedOn w:val="DefaultParagraphFont"/>
    <w:rsid w:val="00A801EA"/>
    <w:rPr>
      <w:sz w:val="18"/>
      <w:szCs w:val="18"/>
    </w:rPr>
  </w:style>
  <w:style w:type="paragraph" w:styleId="FootnoteText">
    <w:name w:val="footnote text"/>
    <w:basedOn w:val="Normal"/>
    <w:link w:val="FootnoteTextChar"/>
    <w:rsid w:val="00A801EA"/>
  </w:style>
  <w:style w:type="character" w:customStyle="1" w:styleId="FootnoteTextChar">
    <w:name w:val="Footnote Text Char"/>
    <w:basedOn w:val="DefaultParagraphFont"/>
    <w:link w:val="FootnoteText"/>
    <w:rsid w:val="00A801EA"/>
  </w:style>
  <w:style w:type="character" w:styleId="FootnoteReference">
    <w:name w:val="footnote reference"/>
    <w:basedOn w:val="DefaultParagraphFont"/>
    <w:rsid w:val="00A801E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3016</Words>
  <Characters>17192</Characters>
  <Application>Microsoft Macintosh Word</Application>
  <DocSecurity>0</DocSecurity>
  <Lines>143</Lines>
  <Paragraphs>34</Paragraphs>
  <ScaleCrop>false</ScaleCrop>
  <LinksUpToDate>false</LinksUpToDate>
  <CharactersWithSpaces>21112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Kanode</dc:creator>
  <cp:keywords/>
  <cp:lastModifiedBy>Elizabeth Kanode</cp:lastModifiedBy>
  <cp:revision>22</cp:revision>
  <dcterms:created xsi:type="dcterms:W3CDTF">2009-06-02T19:43:00Z</dcterms:created>
  <dcterms:modified xsi:type="dcterms:W3CDTF">2009-07-08T22:10:00Z</dcterms:modified>
</cp:coreProperties>
</file>