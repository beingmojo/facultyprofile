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B1" w:rsidRDefault="008D0743" w:rsidP="00433532">
      <w:pPr>
        <w:pStyle w:val="BodyText"/>
        <w:outlineLvl w:val="0"/>
        <w:rPr>
          <w:b/>
          <w:sz w:val="36"/>
          <w:szCs w:val="36"/>
          <w:lang w:val="es-ES"/>
        </w:rPr>
      </w:pPr>
      <w:r w:rsidRPr="00433532">
        <w:rPr>
          <w:b/>
          <w:sz w:val="36"/>
          <w:szCs w:val="36"/>
          <w:lang w:val="es-ES"/>
        </w:rPr>
        <w:t xml:space="preserve">Formulario de consentimiento </w:t>
      </w:r>
    </w:p>
    <w:p w:rsidR="008D0743" w:rsidRPr="00433532" w:rsidRDefault="008D0743" w:rsidP="00EF2BB1">
      <w:pPr>
        <w:pStyle w:val="BodyText"/>
        <w:outlineLvl w:val="0"/>
        <w:rPr>
          <w:b/>
          <w:sz w:val="36"/>
          <w:szCs w:val="36"/>
          <w:lang w:val="es-ES"/>
        </w:rPr>
      </w:pPr>
      <w:r w:rsidRPr="00433532">
        <w:rPr>
          <w:b/>
          <w:sz w:val="36"/>
          <w:szCs w:val="36"/>
          <w:lang w:val="es-ES"/>
        </w:rPr>
        <w:t>para participar en la investigación</w:t>
      </w:r>
    </w:p>
    <w:p w:rsidR="00775C01" w:rsidRPr="00141323" w:rsidRDefault="00775C01">
      <w:pPr>
        <w:pStyle w:val="BodyText"/>
        <w:jc w:val="center"/>
        <w:rPr>
          <w:lang w:val="es-ES"/>
        </w:rPr>
      </w:pPr>
    </w:p>
    <w:p w:rsidR="00775C01" w:rsidRDefault="004D2304">
      <w:pPr>
        <w:pStyle w:val="BodyText"/>
      </w:pPr>
      <w:r>
        <w:rPr>
          <w:b/>
        </w:rPr>
        <w:t xml:space="preserve"> </w:t>
      </w:r>
    </w:p>
    <w:p w:rsidR="00433532" w:rsidRDefault="008D0743" w:rsidP="00433532">
      <w:pPr>
        <w:pStyle w:val="BodyText"/>
        <w:ind w:right="828"/>
        <w:outlineLvl w:val="0"/>
        <w:rPr>
          <w:b/>
          <w:lang w:val="es-ES"/>
        </w:rPr>
      </w:pPr>
      <w:r w:rsidRPr="00433532">
        <w:rPr>
          <w:b/>
          <w:lang w:val="es-ES"/>
        </w:rPr>
        <w:t>Título: Patrones de alimentación de</w:t>
      </w:r>
      <w:r w:rsidR="00C51CD6" w:rsidRPr="00433532">
        <w:rPr>
          <w:b/>
          <w:lang w:val="es-ES"/>
        </w:rPr>
        <w:t xml:space="preserve"> </w:t>
      </w:r>
      <w:r w:rsidR="004D2304" w:rsidRPr="00433532">
        <w:rPr>
          <w:b/>
          <w:lang w:val="es-PR"/>
        </w:rPr>
        <w:t>bebés</w:t>
      </w:r>
      <w:r w:rsidRPr="00433532">
        <w:rPr>
          <w:b/>
          <w:lang w:val="es-ES"/>
        </w:rPr>
        <w:t xml:space="preserve"> y niños pequeños en el</w:t>
      </w:r>
      <w:r w:rsidR="00141323" w:rsidRPr="00433532">
        <w:rPr>
          <w:b/>
          <w:lang w:val="es-ES"/>
        </w:rPr>
        <w:t xml:space="preserve"> programa</w:t>
      </w:r>
      <w:r w:rsidRPr="00433532">
        <w:rPr>
          <w:b/>
          <w:lang w:val="es-ES"/>
        </w:rPr>
        <w:t xml:space="preserve"> WIC</w:t>
      </w:r>
      <w:r w:rsidR="00445BA3" w:rsidRPr="00433532">
        <w:rPr>
          <w:b/>
          <w:lang w:val="es-ES"/>
        </w:rPr>
        <w:t xml:space="preserve"> </w:t>
      </w:r>
    </w:p>
    <w:p w:rsidR="00775C01" w:rsidRPr="00433532" w:rsidRDefault="00445BA3" w:rsidP="00433532">
      <w:pPr>
        <w:pStyle w:val="BodyText"/>
        <w:ind w:right="828"/>
        <w:rPr>
          <w:b/>
          <w:lang w:val="es-ES"/>
        </w:rPr>
      </w:pPr>
      <w:r w:rsidRPr="00433532">
        <w:rPr>
          <w:b/>
          <w:lang w:val="es-ES"/>
        </w:rPr>
        <w:t>en San Marcos, Tx</w:t>
      </w:r>
    </w:p>
    <w:p w:rsidR="00775C01" w:rsidRPr="00433532" w:rsidRDefault="00775C01">
      <w:pPr>
        <w:pStyle w:val="BodyText"/>
        <w:rPr>
          <w:b/>
          <w:lang w:val="es-ES"/>
        </w:rPr>
      </w:pPr>
    </w:p>
    <w:p w:rsidR="008D0743" w:rsidRPr="00433532" w:rsidRDefault="008D0743" w:rsidP="00433532">
      <w:pPr>
        <w:pStyle w:val="BodyText"/>
        <w:outlineLvl w:val="0"/>
        <w:rPr>
          <w:b/>
          <w:lang w:val="es-ES"/>
        </w:rPr>
      </w:pPr>
      <w:r w:rsidRPr="00433532">
        <w:rPr>
          <w:b/>
          <w:lang w:val="es-ES"/>
        </w:rPr>
        <w:t>Investigador Principal e Información de Contacto:</w:t>
      </w:r>
    </w:p>
    <w:p w:rsidR="004D2304" w:rsidRDefault="004D2304" w:rsidP="00BF753E">
      <w:pPr>
        <w:pStyle w:val="BodyText"/>
        <w:spacing w:after="120"/>
        <w:rPr>
          <w:i/>
        </w:rPr>
      </w:pPr>
    </w:p>
    <w:p w:rsidR="008D0743" w:rsidRPr="00433532" w:rsidRDefault="008D0743" w:rsidP="00433532">
      <w:pPr>
        <w:pStyle w:val="BodyText"/>
        <w:spacing w:after="120"/>
        <w:outlineLvl w:val="0"/>
        <w:rPr>
          <w:i/>
          <w:lang w:val="es-ES"/>
        </w:rPr>
      </w:pPr>
      <w:r w:rsidRPr="00433532">
        <w:rPr>
          <w:i/>
          <w:lang w:val="es-ES"/>
        </w:rPr>
        <w:t xml:space="preserve">Texas State University - Departamento de Ciencias de </w:t>
      </w:r>
      <w:r w:rsidR="00141323" w:rsidRPr="00433532">
        <w:rPr>
          <w:i/>
          <w:lang w:val="es-ES"/>
        </w:rPr>
        <w:t xml:space="preserve">la </w:t>
      </w:r>
      <w:r w:rsidRPr="00433532">
        <w:rPr>
          <w:i/>
          <w:lang w:val="es-ES"/>
        </w:rPr>
        <w:t>Familia y del Consumidor</w:t>
      </w:r>
    </w:p>
    <w:p w:rsidR="00775C01" w:rsidRPr="00141323" w:rsidRDefault="00775C01" w:rsidP="0058415E">
      <w:pPr>
        <w:pStyle w:val="BodyText"/>
        <w:numPr>
          <w:ilvl w:val="0"/>
          <w:numId w:val="2"/>
        </w:numPr>
        <w:tabs>
          <w:tab w:val="left" w:pos="707"/>
        </w:tabs>
        <w:spacing w:after="86"/>
        <w:rPr>
          <w:lang w:val="es-ES"/>
        </w:rPr>
      </w:pPr>
      <w:r w:rsidRPr="00141323">
        <w:rPr>
          <w:lang w:val="es-ES"/>
        </w:rPr>
        <w:t>Dr</w:t>
      </w:r>
      <w:r w:rsidR="008D0743" w:rsidRPr="00141323">
        <w:rPr>
          <w:lang w:val="es-ES"/>
        </w:rPr>
        <w:t>a</w:t>
      </w:r>
      <w:r w:rsidRPr="00141323">
        <w:rPr>
          <w:lang w:val="es-ES"/>
        </w:rPr>
        <w:t>. Sylvia Crixell</w:t>
      </w:r>
      <w:r w:rsidR="008D0743" w:rsidRPr="00141323">
        <w:rPr>
          <w:lang w:val="es-ES"/>
        </w:rPr>
        <w:t>, Profesora</w:t>
      </w:r>
      <w:r w:rsidRPr="00141323">
        <w:rPr>
          <w:lang w:val="es-ES"/>
        </w:rPr>
        <w:br/>
      </w:r>
      <w:r w:rsidR="004D2304" w:rsidRPr="00141323">
        <w:rPr>
          <w:lang w:val="es-ES"/>
        </w:rPr>
        <w:t>Teléfono</w:t>
      </w:r>
      <w:r w:rsidRPr="00141323">
        <w:rPr>
          <w:lang w:val="es-ES"/>
        </w:rPr>
        <w:t>: 512-245-2482</w:t>
      </w:r>
      <w:r w:rsidR="0058415E" w:rsidRPr="00141323">
        <w:rPr>
          <w:lang w:val="es-ES"/>
        </w:rPr>
        <w:t xml:space="preserve"> </w:t>
      </w:r>
      <w:r w:rsidRPr="00141323">
        <w:rPr>
          <w:lang w:val="es-ES"/>
        </w:rPr>
        <w:t xml:space="preserve"> </w:t>
      </w:r>
      <w:r w:rsidR="008D0743" w:rsidRPr="00141323">
        <w:rPr>
          <w:lang w:val="es-ES"/>
        </w:rPr>
        <w:t xml:space="preserve">correo </w:t>
      </w:r>
      <w:r w:rsidR="00141323" w:rsidRPr="00141323">
        <w:rPr>
          <w:lang w:val="es-ES"/>
        </w:rPr>
        <w:t>electrónico</w:t>
      </w:r>
      <w:r w:rsidR="008D0743" w:rsidRPr="00141323">
        <w:rPr>
          <w:lang w:val="es-ES"/>
        </w:rPr>
        <w:t xml:space="preserve">: </w:t>
      </w:r>
      <w:hyperlink r:id="rId7" w:history="1">
        <w:r w:rsidRPr="00141323">
          <w:rPr>
            <w:rStyle w:val="Hyperlink"/>
            <w:color w:val="auto"/>
            <w:u w:val="none"/>
            <w:lang w:val="es-ES"/>
          </w:rPr>
          <w:t>scrixell@txstate.edu</w:t>
        </w:r>
      </w:hyperlink>
      <w:r w:rsidRPr="00141323">
        <w:rPr>
          <w:lang w:val="es-ES"/>
        </w:rPr>
        <w:t xml:space="preserve"> </w:t>
      </w:r>
    </w:p>
    <w:p w:rsidR="0058415E" w:rsidRPr="000916CA" w:rsidRDefault="0058415E" w:rsidP="0058415E">
      <w:pPr>
        <w:widowControl/>
        <w:numPr>
          <w:ilvl w:val="0"/>
          <w:numId w:val="2"/>
        </w:numPr>
        <w:tabs>
          <w:tab w:val="clear" w:pos="707"/>
          <w:tab w:val="left" w:pos="-720"/>
          <w:tab w:val="left" w:pos="0"/>
          <w:tab w:val="left" w:pos="720"/>
        </w:tabs>
        <w:spacing w:before="0" w:after="0"/>
        <w:ind w:right="0"/>
        <w:rPr>
          <w:rFonts w:ascii="Cambria" w:hAnsi="Cambria"/>
          <w:spacing w:val="-2"/>
        </w:rPr>
      </w:pPr>
      <w:r w:rsidRPr="000916CA">
        <w:rPr>
          <w:rFonts w:ascii="Cambria" w:hAnsi="Cambria"/>
          <w:spacing w:val="-2"/>
        </w:rPr>
        <w:t>Dr</w:t>
      </w:r>
      <w:r w:rsidR="004D2304">
        <w:rPr>
          <w:rFonts w:ascii="Cambria" w:hAnsi="Cambria"/>
          <w:spacing w:val="-2"/>
        </w:rPr>
        <w:t>a. BJ Friedman, Profesora</w:t>
      </w:r>
    </w:p>
    <w:p w:rsidR="0058415E" w:rsidRPr="00141323" w:rsidRDefault="008D0743" w:rsidP="0058415E">
      <w:pPr>
        <w:tabs>
          <w:tab w:val="left" w:pos="-720"/>
          <w:tab w:val="left" w:pos="0"/>
          <w:tab w:val="left" w:pos="720"/>
        </w:tabs>
        <w:ind w:left="720"/>
        <w:rPr>
          <w:rFonts w:ascii="Cambria" w:hAnsi="Cambria"/>
          <w:spacing w:val="-2"/>
          <w:lang w:val="es-ES"/>
        </w:rPr>
      </w:pPr>
      <w:r w:rsidRPr="00141323">
        <w:rPr>
          <w:rFonts w:ascii="Cambria" w:hAnsi="Cambria"/>
          <w:spacing w:val="-2"/>
          <w:lang w:val="es-ES"/>
        </w:rPr>
        <w:t>Teléfono</w:t>
      </w:r>
      <w:r w:rsidR="0058415E" w:rsidRPr="00141323">
        <w:rPr>
          <w:rFonts w:ascii="Cambria" w:hAnsi="Cambria"/>
          <w:spacing w:val="-2"/>
          <w:lang w:val="es-ES"/>
        </w:rPr>
        <w:t>: 512-245-</w:t>
      </w:r>
      <w:r w:rsidR="00141323" w:rsidRPr="00141323">
        <w:rPr>
          <w:rFonts w:ascii="Cambria" w:hAnsi="Cambria"/>
          <w:spacing w:val="-2"/>
          <w:lang w:val="es-ES"/>
        </w:rPr>
        <w:t>8342 correo</w:t>
      </w:r>
      <w:r w:rsidRPr="00141323">
        <w:rPr>
          <w:rFonts w:ascii="Cambria" w:hAnsi="Cambria"/>
          <w:spacing w:val="-2"/>
          <w:lang w:val="es-ES"/>
        </w:rPr>
        <w:t xml:space="preserve"> electrónico</w:t>
      </w:r>
      <w:r w:rsidR="0058415E" w:rsidRPr="00141323">
        <w:rPr>
          <w:rFonts w:ascii="Cambria" w:hAnsi="Cambria"/>
          <w:spacing w:val="-2"/>
          <w:lang w:val="es-ES"/>
        </w:rPr>
        <w:t>:</w:t>
      </w:r>
      <w:r w:rsidR="0058415E" w:rsidRPr="00141323">
        <w:rPr>
          <w:rFonts w:ascii="Cambria" w:hAnsi="Cambria"/>
          <w:lang w:val="es-ES"/>
        </w:rPr>
        <w:t xml:space="preserve"> </w:t>
      </w:r>
      <w:r w:rsidR="0058415E" w:rsidRPr="00141323">
        <w:rPr>
          <w:rStyle w:val="rwrro"/>
          <w:rFonts w:ascii="Cambria" w:hAnsi="Cambria"/>
          <w:lang w:val="es-ES"/>
        </w:rPr>
        <w:t>bfriedman@txstate.edu</w:t>
      </w:r>
    </w:p>
    <w:p w:rsidR="00775C01" w:rsidRDefault="00B8570D" w:rsidP="0058415E">
      <w:pPr>
        <w:pStyle w:val="BodyText"/>
        <w:numPr>
          <w:ilvl w:val="0"/>
          <w:numId w:val="2"/>
        </w:numPr>
        <w:tabs>
          <w:tab w:val="left" w:pos="707"/>
        </w:tabs>
        <w:spacing w:after="86"/>
      </w:pPr>
      <w:r>
        <w:t>Julia Von Bank,</w:t>
      </w:r>
      <w:r w:rsidR="00775C01">
        <w:t xml:space="preserve"> </w:t>
      </w:r>
      <w:r w:rsidR="004D2304">
        <w:t>Estudiante Graduada</w:t>
      </w:r>
      <w:r w:rsidR="00775C01">
        <w:t xml:space="preserve"> </w:t>
      </w:r>
    </w:p>
    <w:p w:rsidR="0058415E" w:rsidRPr="00141323" w:rsidRDefault="008D0743" w:rsidP="0058415E">
      <w:pPr>
        <w:pStyle w:val="BodyText"/>
        <w:spacing w:after="86"/>
        <w:ind w:left="707"/>
        <w:rPr>
          <w:lang w:val="es-ES"/>
        </w:rPr>
      </w:pPr>
      <w:r w:rsidRPr="00141323">
        <w:rPr>
          <w:lang w:val="es-ES"/>
        </w:rPr>
        <w:t xml:space="preserve">Teléfono </w:t>
      </w:r>
      <w:r w:rsidR="0058415E" w:rsidRPr="00141323">
        <w:rPr>
          <w:lang w:val="es-ES"/>
        </w:rPr>
        <w:t>512-585-</w:t>
      </w:r>
      <w:r w:rsidR="00141323" w:rsidRPr="00141323">
        <w:rPr>
          <w:lang w:val="es-ES"/>
        </w:rPr>
        <w:t>4759 correo</w:t>
      </w:r>
      <w:r w:rsidRPr="00141323">
        <w:rPr>
          <w:lang w:val="es-ES"/>
        </w:rPr>
        <w:t xml:space="preserve"> </w:t>
      </w:r>
      <w:r w:rsidR="00141323" w:rsidRPr="00141323">
        <w:rPr>
          <w:lang w:val="es-ES"/>
        </w:rPr>
        <w:t>electrónico: jv1210@txstate.edu</w:t>
      </w:r>
    </w:p>
    <w:p w:rsidR="0058415E" w:rsidRDefault="0058415E" w:rsidP="0058415E">
      <w:pPr>
        <w:pStyle w:val="BodyText"/>
        <w:numPr>
          <w:ilvl w:val="0"/>
          <w:numId w:val="2"/>
        </w:numPr>
        <w:tabs>
          <w:tab w:val="left" w:pos="707"/>
        </w:tabs>
        <w:spacing w:after="86"/>
      </w:pPr>
      <w:r>
        <w:t xml:space="preserve">Arisa Cardenas, </w:t>
      </w:r>
      <w:r w:rsidR="004D2304">
        <w:t>Estudiante Graduada</w:t>
      </w:r>
    </w:p>
    <w:p w:rsidR="0058415E" w:rsidRPr="00141323" w:rsidRDefault="008D0743" w:rsidP="0058415E">
      <w:pPr>
        <w:pStyle w:val="BodyText"/>
        <w:spacing w:after="86"/>
        <w:ind w:left="707"/>
        <w:rPr>
          <w:lang w:val="es-ES"/>
        </w:rPr>
      </w:pPr>
      <w:r w:rsidRPr="00141323">
        <w:rPr>
          <w:lang w:val="es-ES"/>
        </w:rPr>
        <w:t xml:space="preserve">Teléfono </w:t>
      </w:r>
      <w:r w:rsidR="0058415E" w:rsidRPr="00141323">
        <w:rPr>
          <w:lang w:val="es-ES"/>
        </w:rPr>
        <w:t>361-443-</w:t>
      </w:r>
      <w:r w:rsidR="00141323" w:rsidRPr="00141323">
        <w:rPr>
          <w:lang w:val="es-ES"/>
        </w:rPr>
        <w:t>5508 correo</w:t>
      </w:r>
      <w:r w:rsidRPr="00141323">
        <w:rPr>
          <w:lang w:val="es-ES"/>
        </w:rPr>
        <w:t xml:space="preserve"> </w:t>
      </w:r>
      <w:r w:rsidR="00141323" w:rsidRPr="00141323">
        <w:rPr>
          <w:lang w:val="es-ES"/>
        </w:rPr>
        <w:t>electrónico</w:t>
      </w:r>
      <w:r w:rsidRPr="00141323">
        <w:rPr>
          <w:lang w:val="es-ES"/>
        </w:rPr>
        <w:t>:</w:t>
      </w:r>
      <w:r w:rsidR="0058415E" w:rsidRPr="00141323">
        <w:rPr>
          <w:lang w:val="es-ES"/>
        </w:rPr>
        <w:t xml:space="preserve"> ac1297@txstate.edu</w:t>
      </w:r>
    </w:p>
    <w:p w:rsidR="00433532" w:rsidRDefault="00433532" w:rsidP="00433532">
      <w:pPr>
        <w:pStyle w:val="HorizontalLine"/>
      </w:pPr>
    </w:p>
    <w:p w:rsidR="008D0743" w:rsidRPr="003F414C" w:rsidRDefault="008D0743" w:rsidP="00433532">
      <w:pPr>
        <w:pStyle w:val="BodyText"/>
        <w:outlineLvl w:val="0"/>
        <w:rPr>
          <w:b/>
          <w:lang w:val="es-ES"/>
        </w:rPr>
      </w:pPr>
      <w:r w:rsidRPr="003F414C">
        <w:rPr>
          <w:b/>
          <w:lang w:val="es-ES"/>
        </w:rPr>
        <w:t>Información</w:t>
      </w:r>
    </w:p>
    <w:p w:rsidR="00775C01" w:rsidRPr="003F414C" w:rsidRDefault="008D0743" w:rsidP="004D2304">
      <w:pPr>
        <w:pStyle w:val="BodyText"/>
      </w:pPr>
      <w:r w:rsidRPr="003F414C">
        <w:rPr>
          <w:lang w:val="es-ES"/>
        </w:rPr>
        <w:t xml:space="preserve">Esta </w:t>
      </w:r>
      <w:r w:rsidR="00141323" w:rsidRPr="003F414C">
        <w:rPr>
          <w:lang w:val="es-ES"/>
        </w:rPr>
        <w:t>hoja</w:t>
      </w:r>
      <w:r w:rsidRPr="003F414C">
        <w:rPr>
          <w:lang w:val="es-ES"/>
        </w:rPr>
        <w:t xml:space="preserve"> de información le da </w:t>
      </w:r>
      <w:r w:rsidR="00445BA3" w:rsidRPr="003F414C">
        <w:rPr>
          <w:lang w:val="es-ES"/>
        </w:rPr>
        <w:t>detalles</w:t>
      </w:r>
      <w:r w:rsidRPr="003F414C">
        <w:rPr>
          <w:lang w:val="es-ES"/>
        </w:rPr>
        <w:t xml:space="preserve"> acerca de la investigación. Por favor, lea esta forma y </w:t>
      </w:r>
      <w:r w:rsidR="00445BA3" w:rsidRPr="003F414C">
        <w:rPr>
          <w:lang w:val="es-ES"/>
        </w:rPr>
        <w:t xml:space="preserve">haga </w:t>
      </w:r>
      <w:r w:rsidRPr="003F414C">
        <w:rPr>
          <w:lang w:val="es-ES"/>
        </w:rPr>
        <w:t>preguntas acerca de cualquier cosa que no entienda. Por favor</w:t>
      </w:r>
      <w:r w:rsidR="00141323" w:rsidRPr="003F414C">
        <w:rPr>
          <w:lang w:val="es-ES"/>
        </w:rPr>
        <w:t>,</w:t>
      </w:r>
      <w:r w:rsidRPr="003F414C">
        <w:rPr>
          <w:lang w:val="es-ES"/>
        </w:rPr>
        <w:t xml:space="preserve"> </w:t>
      </w:r>
      <w:r w:rsidR="00445BA3" w:rsidRPr="003F414C">
        <w:rPr>
          <w:lang w:val="es-ES"/>
        </w:rPr>
        <w:t>haga</w:t>
      </w:r>
      <w:r w:rsidRPr="003F414C">
        <w:rPr>
          <w:lang w:val="es-ES"/>
        </w:rPr>
        <w:t xml:space="preserve"> preguntas antes de decidir si le gustaría ayudar en este estudio de investigación. </w:t>
      </w:r>
      <w:r w:rsidRPr="003F414C">
        <w:t>Usted recibirá una copia de este formulario.</w:t>
      </w:r>
    </w:p>
    <w:p w:rsidR="009C49A6" w:rsidRDefault="009C49A6">
      <w:pPr>
        <w:pStyle w:val="BodyText"/>
        <w:ind w:left="43"/>
      </w:pPr>
    </w:p>
    <w:p w:rsidR="009C49A6" w:rsidRPr="003F414C" w:rsidRDefault="009C49A6">
      <w:pPr>
        <w:pStyle w:val="BodyText"/>
        <w:ind w:left="43"/>
        <w:rPr>
          <w:lang w:val="es-ES"/>
        </w:rPr>
      </w:pPr>
      <w:r w:rsidRPr="003F414C">
        <w:rPr>
          <w:b/>
          <w:lang w:val="es-ES"/>
        </w:rPr>
        <w:t>¿Por qué le pedimos qu</w:t>
      </w:r>
      <w:r w:rsidR="00141323" w:rsidRPr="003F414C">
        <w:rPr>
          <w:b/>
          <w:lang w:val="es-ES"/>
        </w:rPr>
        <w:t>e nos</w:t>
      </w:r>
      <w:r w:rsidRPr="003F414C">
        <w:rPr>
          <w:b/>
          <w:lang w:val="es-ES"/>
        </w:rPr>
        <w:t xml:space="preserve"> ayude en este estudio</w:t>
      </w:r>
      <w:r w:rsidR="00141323" w:rsidRPr="003F414C">
        <w:rPr>
          <w:b/>
          <w:lang w:val="es-ES"/>
        </w:rPr>
        <w:t>?</w:t>
      </w:r>
      <w:r w:rsidRPr="003F414C">
        <w:rPr>
          <w:lang w:val="es-ES"/>
        </w:rPr>
        <w:t xml:space="preserve">: </w:t>
      </w:r>
    </w:p>
    <w:p w:rsidR="009C49A6" w:rsidRPr="003F414C" w:rsidRDefault="00141323">
      <w:pPr>
        <w:pStyle w:val="BodyText"/>
        <w:ind w:left="43"/>
        <w:rPr>
          <w:lang w:val="es-ES"/>
        </w:rPr>
      </w:pPr>
      <w:r w:rsidRPr="003F414C">
        <w:rPr>
          <w:lang w:val="es-ES"/>
        </w:rPr>
        <w:t>Le e</w:t>
      </w:r>
      <w:r w:rsidR="009C49A6" w:rsidRPr="003F414C">
        <w:rPr>
          <w:lang w:val="es-ES"/>
        </w:rPr>
        <w:t xml:space="preserve">stamos pidiendo </w:t>
      </w:r>
      <w:r w:rsidR="00445BA3" w:rsidRPr="003F414C">
        <w:rPr>
          <w:lang w:val="es-ES"/>
        </w:rPr>
        <w:t>ayuda</w:t>
      </w:r>
      <w:r w:rsidR="009C49A6" w:rsidRPr="003F414C">
        <w:rPr>
          <w:lang w:val="es-ES"/>
        </w:rPr>
        <w:t xml:space="preserve"> en </w:t>
      </w:r>
      <w:r w:rsidRPr="003F414C">
        <w:rPr>
          <w:lang w:val="es-ES"/>
        </w:rPr>
        <w:t>este</w:t>
      </w:r>
      <w:r w:rsidR="009C49A6" w:rsidRPr="003F414C">
        <w:rPr>
          <w:lang w:val="es-ES"/>
        </w:rPr>
        <w:t xml:space="preserve"> </w:t>
      </w:r>
      <w:r w:rsidR="009C49A6" w:rsidRPr="00433532">
        <w:rPr>
          <w:u w:val="single"/>
          <w:lang w:val="es-ES"/>
        </w:rPr>
        <w:t>estudio de investigación</w:t>
      </w:r>
      <w:r w:rsidR="009C49A6" w:rsidRPr="003F414C">
        <w:rPr>
          <w:lang w:val="es-ES"/>
        </w:rPr>
        <w:t xml:space="preserve"> </w:t>
      </w:r>
      <w:r w:rsidRPr="003F414C">
        <w:rPr>
          <w:lang w:val="es-ES"/>
        </w:rPr>
        <w:t>ya</w:t>
      </w:r>
      <w:r w:rsidR="009C49A6" w:rsidRPr="003F414C">
        <w:rPr>
          <w:lang w:val="es-ES"/>
        </w:rPr>
        <w:t xml:space="preserve"> que: </w:t>
      </w:r>
    </w:p>
    <w:p w:rsidR="009C49A6" w:rsidRPr="008604A4" w:rsidRDefault="009C49A6" w:rsidP="00433532">
      <w:pPr>
        <w:pStyle w:val="BodyText"/>
        <w:numPr>
          <w:ilvl w:val="0"/>
          <w:numId w:val="15"/>
        </w:numPr>
        <w:rPr>
          <w:lang w:val="es-ES"/>
        </w:rPr>
      </w:pPr>
      <w:r w:rsidRPr="003F414C">
        <w:rPr>
          <w:lang w:val="es-ES"/>
        </w:rPr>
        <w:t xml:space="preserve">Usted es la madre de al menos un hijo entre </w:t>
      </w:r>
      <w:r w:rsidRPr="008604A4">
        <w:rPr>
          <w:lang w:val="es-ES"/>
        </w:rPr>
        <w:t xml:space="preserve">las edades de 4 </w:t>
      </w:r>
      <w:r w:rsidR="00845F97" w:rsidRPr="008604A4">
        <w:rPr>
          <w:lang w:val="es-ES"/>
        </w:rPr>
        <w:t xml:space="preserve">meses </w:t>
      </w:r>
      <w:r w:rsidRPr="008604A4">
        <w:rPr>
          <w:lang w:val="es-ES"/>
        </w:rPr>
        <w:t xml:space="preserve">y </w:t>
      </w:r>
      <w:r w:rsidR="00845F97" w:rsidRPr="008604A4">
        <w:rPr>
          <w:lang w:val="es-ES"/>
        </w:rPr>
        <w:t>5</w:t>
      </w:r>
      <w:r w:rsidRPr="008604A4">
        <w:rPr>
          <w:lang w:val="es-ES"/>
        </w:rPr>
        <w:t xml:space="preserve"> </w:t>
      </w:r>
      <w:r w:rsidR="00845F97" w:rsidRPr="008604A4">
        <w:rPr>
          <w:lang w:val="es-ES"/>
        </w:rPr>
        <w:t>años</w:t>
      </w:r>
      <w:r w:rsidRPr="008604A4">
        <w:rPr>
          <w:lang w:val="es-ES"/>
        </w:rPr>
        <w:t xml:space="preserve"> </w:t>
      </w:r>
    </w:p>
    <w:p w:rsidR="00775C01" w:rsidRPr="004D2304" w:rsidRDefault="00141323" w:rsidP="00433532">
      <w:pPr>
        <w:pStyle w:val="BodyText"/>
        <w:numPr>
          <w:ilvl w:val="0"/>
          <w:numId w:val="15"/>
        </w:numPr>
        <w:rPr>
          <w:i/>
          <w:lang w:val="es-ES"/>
        </w:rPr>
      </w:pPr>
      <w:r w:rsidRPr="003F414C">
        <w:rPr>
          <w:lang w:val="es-ES"/>
        </w:rPr>
        <w:t>Usted utiliza</w:t>
      </w:r>
      <w:r w:rsidR="009C49A6" w:rsidRPr="003F414C">
        <w:rPr>
          <w:lang w:val="es-ES"/>
        </w:rPr>
        <w:t xml:space="preserve"> los servicios de</w:t>
      </w:r>
      <w:r w:rsidRPr="003F414C">
        <w:rPr>
          <w:lang w:val="es-ES"/>
        </w:rPr>
        <w:t>l programa</w:t>
      </w:r>
      <w:r w:rsidR="009C49A6" w:rsidRPr="003F414C">
        <w:rPr>
          <w:lang w:val="es-ES"/>
        </w:rPr>
        <w:t xml:space="preserve"> WIC en San Marcos</w:t>
      </w:r>
    </w:p>
    <w:p w:rsidR="009C49A6" w:rsidRDefault="009C49A6">
      <w:pPr>
        <w:pStyle w:val="BodyText"/>
        <w:ind w:left="43"/>
      </w:pPr>
    </w:p>
    <w:p w:rsidR="00707B9B" w:rsidRPr="0073412F" w:rsidRDefault="009C49A6" w:rsidP="00707B9B">
      <w:pPr>
        <w:rPr>
          <w:color w:val="000000"/>
        </w:rPr>
      </w:pPr>
      <w:r w:rsidRPr="00056C0B">
        <w:rPr>
          <w:lang w:val="es-ES"/>
        </w:rPr>
        <w:t xml:space="preserve">Su participación en este estudio es voluntaria </w:t>
      </w:r>
      <w:r w:rsidR="00141323" w:rsidRPr="00056C0B">
        <w:rPr>
          <w:lang w:val="es-ES"/>
        </w:rPr>
        <w:t>–lo que</w:t>
      </w:r>
      <w:r w:rsidR="0073412F" w:rsidRPr="00056C0B">
        <w:rPr>
          <w:lang w:val="es-ES"/>
        </w:rPr>
        <w:t xml:space="preserve"> se</w:t>
      </w:r>
      <w:r w:rsidRPr="00056C0B">
        <w:rPr>
          <w:lang w:val="es-ES"/>
        </w:rPr>
        <w:t xml:space="preserve"> significa que </w:t>
      </w:r>
      <w:r w:rsidR="00445BA3" w:rsidRPr="00056C0B">
        <w:rPr>
          <w:lang w:val="es-ES"/>
        </w:rPr>
        <w:t>su ayuda es voluntaria</w:t>
      </w:r>
      <w:r w:rsidRPr="00056C0B">
        <w:rPr>
          <w:lang w:val="es-ES"/>
        </w:rPr>
        <w:t xml:space="preserve"> y puede abandonar el estudio en cualquier momento.</w:t>
      </w:r>
      <w:r w:rsidR="00056C0B" w:rsidRPr="00056C0B">
        <w:rPr>
          <w:lang w:val="es-ES"/>
        </w:rPr>
        <w:t xml:space="preserve"> </w:t>
      </w:r>
      <w:r w:rsidR="00707B9B" w:rsidRPr="00056C0B">
        <w:rPr>
          <w:color w:val="000000"/>
        </w:rPr>
        <w:t>Su participación</w:t>
      </w:r>
      <w:r w:rsidR="00707B9B" w:rsidRPr="0073412F">
        <w:rPr>
          <w:color w:val="000000"/>
        </w:rPr>
        <w:t xml:space="preserve"> en este estudio no afectará sus servicios actuales o futuros recibidos por WIC.</w:t>
      </w:r>
    </w:p>
    <w:p w:rsidR="009C49A6" w:rsidRDefault="009C49A6">
      <w:pPr>
        <w:pStyle w:val="BodyText"/>
        <w:rPr>
          <w:b/>
          <w:i/>
        </w:rPr>
      </w:pPr>
    </w:p>
    <w:p w:rsidR="009C49A6" w:rsidRPr="00026521" w:rsidRDefault="009C49A6">
      <w:pPr>
        <w:pStyle w:val="BodyText"/>
        <w:rPr>
          <w:b/>
          <w:lang w:val="es-ES"/>
        </w:rPr>
      </w:pPr>
      <w:r w:rsidRPr="00026521">
        <w:rPr>
          <w:b/>
          <w:lang w:val="es-ES"/>
        </w:rPr>
        <w:t>¿Por qué estamos haciendo este estudio de investigación?</w:t>
      </w:r>
    </w:p>
    <w:p w:rsidR="00775C01" w:rsidRPr="004D2304" w:rsidRDefault="009C49A6">
      <w:pPr>
        <w:pStyle w:val="BodyText"/>
        <w:rPr>
          <w:lang w:val="es-ES"/>
        </w:rPr>
      </w:pPr>
      <w:r w:rsidRPr="004D2304">
        <w:rPr>
          <w:lang w:val="es-ES"/>
        </w:rPr>
        <w:t xml:space="preserve"> La razón de este estudio es </w:t>
      </w:r>
      <w:r w:rsidR="007A2245" w:rsidRPr="004D2304">
        <w:rPr>
          <w:lang w:val="es-ES"/>
        </w:rPr>
        <w:t>aprender más sobre</w:t>
      </w:r>
      <w:r w:rsidRPr="004D2304">
        <w:rPr>
          <w:lang w:val="es-ES"/>
        </w:rPr>
        <w:t xml:space="preserve"> </w:t>
      </w:r>
      <w:r w:rsidR="007A2245" w:rsidRPr="004D2304">
        <w:rPr>
          <w:lang w:val="es-ES"/>
        </w:rPr>
        <w:t>cómo</w:t>
      </w:r>
      <w:r w:rsidR="00445BA3" w:rsidRPr="004D2304">
        <w:rPr>
          <w:lang w:val="es-ES"/>
        </w:rPr>
        <w:t xml:space="preserve"> las madres alimentan</w:t>
      </w:r>
      <w:r w:rsidRPr="004D2304">
        <w:rPr>
          <w:lang w:val="es-ES"/>
        </w:rPr>
        <w:t xml:space="preserve"> a sus bebés y niños pequeños en San Marcos, Texas.</w:t>
      </w:r>
    </w:p>
    <w:p w:rsidR="00775C01" w:rsidRDefault="00775C01">
      <w:pPr>
        <w:pStyle w:val="BodyText"/>
      </w:pPr>
    </w:p>
    <w:p w:rsidR="009C49A6" w:rsidRDefault="009C49A6">
      <w:pPr>
        <w:pStyle w:val="BodyText"/>
        <w:rPr>
          <w:b/>
          <w:lang w:val="es-ES"/>
        </w:rPr>
      </w:pPr>
      <w:r w:rsidRPr="004D2304">
        <w:rPr>
          <w:b/>
          <w:lang w:val="es-ES"/>
        </w:rPr>
        <w:t xml:space="preserve">¿Cuántas personas participarán? </w:t>
      </w:r>
    </w:p>
    <w:p w:rsidR="009C49A6" w:rsidRPr="004D2304" w:rsidRDefault="007A2245">
      <w:pPr>
        <w:pStyle w:val="BodyText"/>
        <w:rPr>
          <w:lang w:val="es-ES"/>
        </w:rPr>
      </w:pPr>
      <w:r w:rsidRPr="004D2304">
        <w:rPr>
          <w:lang w:val="es-ES"/>
        </w:rPr>
        <w:t>Participarán alrededor de 130 personas;</w:t>
      </w:r>
      <w:r w:rsidR="009C49A6" w:rsidRPr="004D2304">
        <w:rPr>
          <w:lang w:val="es-ES"/>
        </w:rPr>
        <w:t xml:space="preserve"> todas</w:t>
      </w:r>
      <w:r w:rsidR="00445BA3" w:rsidRPr="004D2304">
        <w:rPr>
          <w:lang w:val="es-ES"/>
        </w:rPr>
        <w:t xml:space="preserve"> </w:t>
      </w:r>
      <w:r w:rsidRPr="004D2304">
        <w:rPr>
          <w:lang w:val="es-ES"/>
        </w:rPr>
        <w:t>serán</w:t>
      </w:r>
      <w:r w:rsidR="009C49A6" w:rsidRPr="004D2304">
        <w:rPr>
          <w:lang w:val="es-ES"/>
        </w:rPr>
        <w:t xml:space="preserve"> mujeres con niños que utilizan los servicios de</w:t>
      </w:r>
      <w:r w:rsidRPr="004D2304">
        <w:rPr>
          <w:lang w:val="es-ES"/>
        </w:rPr>
        <w:t>l programa</w:t>
      </w:r>
      <w:r w:rsidR="009C49A6" w:rsidRPr="004D2304">
        <w:rPr>
          <w:lang w:val="es-ES"/>
        </w:rPr>
        <w:t xml:space="preserve"> WIC en San Marcos, TX.</w:t>
      </w:r>
    </w:p>
    <w:p w:rsidR="009C49A6" w:rsidRPr="004D2304" w:rsidRDefault="00433532" w:rsidP="00B04056">
      <w:pPr>
        <w:pStyle w:val="BodyText"/>
        <w:spacing w:before="245"/>
      </w:pPr>
      <w:r>
        <w:rPr>
          <w:b/>
          <w:lang w:val="es-ES"/>
        </w:rPr>
        <w:br w:type="page"/>
      </w:r>
      <w:r w:rsidR="007A2245" w:rsidRPr="004D2304">
        <w:rPr>
          <w:b/>
          <w:lang w:val="es-ES"/>
        </w:rPr>
        <w:lastRenderedPageBreak/>
        <w:t>¿Qué pasará si nos ayuda</w:t>
      </w:r>
      <w:r w:rsidR="009C49A6" w:rsidRPr="004D2304">
        <w:rPr>
          <w:b/>
          <w:lang w:val="es-ES"/>
        </w:rPr>
        <w:t xml:space="preserve"> en este estudio de investigación?</w:t>
      </w:r>
      <w:r w:rsidR="009C49A6" w:rsidRPr="004D2304">
        <w:rPr>
          <w:lang w:val="es-ES"/>
        </w:rPr>
        <w:t xml:space="preserve"> </w:t>
      </w:r>
    </w:p>
    <w:p w:rsidR="00775C01" w:rsidRPr="00010304" w:rsidRDefault="00445BA3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4D2304">
        <w:rPr>
          <w:lang w:val="es-ES"/>
        </w:rPr>
        <w:t>Le llam</w:t>
      </w:r>
      <w:r w:rsidR="007A2245" w:rsidRPr="004D2304">
        <w:rPr>
          <w:lang w:val="es-ES"/>
        </w:rPr>
        <w:t>are</w:t>
      </w:r>
      <w:r w:rsidRPr="004D2304">
        <w:rPr>
          <w:lang w:val="es-ES"/>
        </w:rPr>
        <w:t>mos por teléfono y</w:t>
      </w:r>
      <w:r w:rsidR="007A2245" w:rsidRPr="004D2304">
        <w:rPr>
          <w:lang w:val="es-ES"/>
        </w:rPr>
        <w:t xml:space="preserve"> le haremos</w:t>
      </w:r>
      <w:r w:rsidR="009C49A6" w:rsidRPr="004D2304">
        <w:rPr>
          <w:lang w:val="es-ES"/>
        </w:rPr>
        <w:t xml:space="preserve"> </w:t>
      </w:r>
      <w:r w:rsidR="007A2245" w:rsidRPr="004D2304">
        <w:rPr>
          <w:lang w:val="es-ES"/>
        </w:rPr>
        <w:t xml:space="preserve">de </w:t>
      </w:r>
      <w:r w:rsidR="009C49A6" w:rsidRPr="004D2304">
        <w:rPr>
          <w:lang w:val="es-ES"/>
        </w:rPr>
        <w:t>40 - 70 preguntas. Se tarda</w:t>
      </w:r>
      <w:r w:rsidR="007A2245" w:rsidRPr="004D2304">
        <w:rPr>
          <w:lang w:val="es-ES"/>
        </w:rPr>
        <w:t>rá</w:t>
      </w:r>
      <w:r w:rsidR="009C49A6" w:rsidRPr="004D2304">
        <w:rPr>
          <w:lang w:val="es-ES"/>
        </w:rPr>
        <w:t xml:space="preserve"> unos 30 minutos. </w:t>
      </w:r>
      <w:r w:rsidR="007A2245" w:rsidRPr="004D2304">
        <w:rPr>
          <w:lang w:val="es-ES"/>
        </w:rPr>
        <w:t>Le enviaremos información</w:t>
      </w:r>
      <w:r w:rsidR="009C49A6" w:rsidRPr="004D2304">
        <w:rPr>
          <w:lang w:val="es-ES"/>
        </w:rPr>
        <w:t xml:space="preserve"> a través del correo antes</w:t>
      </w:r>
      <w:r w:rsidRPr="004D2304">
        <w:rPr>
          <w:lang w:val="es-ES"/>
        </w:rPr>
        <w:t xml:space="preserve"> de la entrevista y le llamaremos</w:t>
      </w:r>
      <w:r w:rsidR="009C49A6" w:rsidRPr="004D2304">
        <w:rPr>
          <w:lang w:val="es-ES"/>
        </w:rPr>
        <w:t xml:space="preserve"> cu</w:t>
      </w:r>
      <w:r w:rsidRPr="004D2304">
        <w:rPr>
          <w:lang w:val="es-ES"/>
        </w:rPr>
        <w:t>ando sea un buen momento para usted.</w:t>
      </w:r>
    </w:p>
    <w:p w:rsidR="00775C01" w:rsidRPr="00010304" w:rsidRDefault="007A2245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4D2304">
        <w:rPr>
          <w:lang w:val="es-ES"/>
        </w:rPr>
        <w:t>Cuando le llamemos, le preguntaremos</w:t>
      </w:r>
      <w:r w:rsidR="009C49A6" w:rsidRPr="004D2304">
        <w:rPr>
          <w:lang w:val="es-ES"/>
        </w:rPr>
        <w:t xml:space="preserve"> sobre los alimentos que su</w:t>
      </w:r>
      <w:r w:rsidR="00445BA3" w:rsidRPr="004D2304">
        <w:rPr>
          <w:lang w:val="es-ES"/>
        </w:rPr>
        <w:t xml:space="preserve"> niño comió el día ante</w:t>
      </w:r>
      <w:r w:rsidR="00900ECD" w:rsidRPr="004D2304">
        <w:rPr>
          <w:lang w:val="es-ES"/>
        </w:rPr>
        <w:t>s</w:t>
      </w:r>
      <w:r w:rsidR="00445BA3" w:rsidRPr="004D2304">
        <w:rPr>
          <w:lang w:val="es-ES"/>
        </w:rPr>
        <w:t xml:space="preserve"> de</w:t>
      </w:r>
      <w:r w:rsidR="009C49A6" w:rsidRPr="004D2304">
        <w:rPr>
          <w:lang w:val="es-ES"/>
        </w:rPr>
        <w:t xml:space="preserve"> la entrevista. Le pediremos que nos diga todo lo que su hijo comió y bebió durante 24 horas, y será importante </w:t>
      </w:r>
      <w:r w:rsidR="00445BA3" w:rsidRPr="004D2304">
        <w:rPr>
          <w:lang w:val="es-ES"/>
        </w:rPr>
        <w:t xml:space="preserve">que usted trate de </w:t>
      </w:r>
      <w:r w:rsidR="009C49A6" w:rsidRPr="004D2304">
        <w:rPr>
          <w:lang w:val="es-ES"/>
        </w:rPr>
        <w:t>reco</w:t>
      </w:r>
      <w:r w:rsidR="00445BA3" w:rsidRPr="004D2304">
        <w:rPr>
          <w:lang w:val="es-ES"/>
        </w:rPr>
        <w:t xml:space="preserve">rdar exactamente qué y cuánto comió </w:t>
      </w:r>
      <w:r w:rsidR="009C49A6" w:rsidRPr="004D2304">
        <w:rPr>
          <w:lang w:val="es-ES"/>
        </w:rPr>
        <w:t xml:space="preserve">su hijo. Le daremos un paquete que le ayudará a </w:t>
      </w:r>
      <w:r w:rsidR="00900ECD" w:rsidRPr="004D2304">
        <w:rPr>
          <w:lang w:val="es-ES"/>
        </w:rPr>
        <w:t>determinar</w:t>
      </w:r>
      <w:r w:rsidR="009C49A6" w:rsidRPr="004D2304">
        <w:rPr>
          <w:lang w:val="es-ES"/>
        </w:rPr>
        <w:t xml:space="preserve"> el tamaño de las porciones cuando usted hable con nosotros.</w:t>
      </w:r>
    </w:p>
    <w:p w:rsidR="00775C01" w:rsidRPr="00010304" w:rsidRDefault="00010304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010304">
        <w:rPr>
          <w:lang w:val="es-ES"/>
        </w:rPr>
        <w:t>Cuando</w:t>
      </w:r>
      <w:r w:rsidR="00445BA3" w:rsidRPr="00010304">
        <w:rPr>
          <w:lang w:val="es-ES"/>
        </w:rPr>
        <w:t xml:space="preserve"> le llamemos</w:t>
      </w:r>
      <w:r w:rsidR="009C49A6" w:rsidRPr="00010304">
        <w:rPr>
          <w:lang w:val="es-ES"/>
        </w:rPr>
        <w:t>, le</w:t>
      </w:r>
      <w:r w:rsidR="00900ECD" w:rsidRPr="00010304">
        <w:rPr>
          <w:lang w:val="es-ES"/>
        </w:rPr>
        <w:t xml:space="preserve"> haremos</w:t>
      </w:r>
      <w:r w:rsidR="009C49A6" w:rsidRPr="00010304">
        <w:rPr>
          <w:lang w:val="es-ES"/>
        </w:rPr>
        <w:t xml:space="preserve"> preguntas generales acerca de la lactancia materna o fórmula de alimentación o las comidas </w:t>
      </w:r>
      <w:r w:rsidR="00445BA3" w:rsidRPr="00010304">
        <w:rPr>
          <w:lang w:val="es-ES"/>
        </w:rPr>
        <w:t>que su hijo</w:t>
      </w:r>
      <w:r w:rsidR="00900ECD" w:rsidRPr="00010304">
        <w:rPr>
          <w:lang w:val="es-ES"/>
        </w:rPr>
        <w:t>(a)</w:t>
      </w:r>
      <w:r w:rsidR="00445BA3" w:rsidRPr="00010304">
        <w:rPr>
          <w:lang w:val="es-ES"/>
        </w:rPr>
        <w:t xml:space="preserve"> </w:t>
      </w:r>
      <w:r w:rsidR="00900ECD" w:rsidRPr="00010304">
        <w:rPr>
          <w:lang w:val="es-ES"/>
        </w:rPr>
        <w:t>consumió</w:t>
      </w:r>
      <w:r w:rsidR="009C49A6" w:rsidRPr="00010304">
        <w:rPr>
          <w:lang w:val="es-ES"/>
        </w:rPr>
        <w:t>.</w:t>
      </w:r>
    </w:p>
    <w:p w:rsidR="00775C01" w:rsidRPr="00010304" w:rsidRDefault="00445BA3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010304">
        <w:rPr>
          <w:lang w:val="es-ES"/>
        </w:rPr>
        <w:t>Cuando le llamemos</w:t>
      </w:r>
      <w:r w:rsidR="009C49A6" w:rsidRPr="00010304">
        <w:rPr>
          <w:lang w:val="es-ES"/>
        </w:rPr>
        <w:t xml:space="preserve">, </w:t>
      </w:r>
      <w:r w:rsidRPr="00010304">
        <w:rPr>
          <w:lang w:val="es-ES"/>
        </w:rPr>
        <w:t>le haremos</w:t>
      </w:r>
      <w:r w:rsidR="009C49A6" w:rsidRPr="00010304">
        <w:rPr>
          <w:lang w:val="es-ES"/>
        </w:rPr>
        <w:t xml:space="preserve"> pregunt</w:t>
      </w:r>
      <w:r w:rsidRPr="00010304">
        <w:rPr>
          <w:lang w:val="es-ES"/>
        </w:rPr>
        <w:t>as acerca de su historial médico</w:t>
      </w:r>
      <w:r w:rsidR="00004640" w:rsidRPr="00010304">
        <w:rPr>
          <w:lang w:val="es-ES"/>
        </w:rPr>
        <w:t xml:space="preserve"> </w:t>
      </w:r>
      <w:r w:rsidR="009C49A6" w:rsidRPr="00010304">
        <w:rPr>
          <w:lang w:val="es-ES"/>
        </w:rPr>
        <w:t xml:space="preserve">y </w:t>
      </w:r>
      <w:r w:rsidR="00004640" w:rsidRPr="00010304">
        <w:rPr>
          <w:lang w:val="es-ES"/>
        </w:rPr>
        <w:t xml:space="preserve">el historial </w:t>
      </w:r>
      <w:r w:rsidR="009C49A6" w:rsidRPr="00010304">
        <w:rPr>
          <w:lang w:val="es-ES"/>
        </w:rPr>
        <w:t xml:space="preserve">familiar. Por ejemplo, vamos a preguntarle sobre </w:t>
      </w:r>
      <w:r w:rsidR="00004640" w:rsidRPr="00010304">
        <w:rPr>
          <w:lang w:val="es-ES"/>
        </w:rPr>
        <w:t>los medicamentos y</w:t>
      </w:r>
      <w:r w:rsidR="009C49A6" w:rsidRPr="00010304">
        <w:rPr>
          <w:lang w:val="es-ES"/>
        </w:rPr>
        <w:t xml:space="preserve"> vitaminas</w:t>
      </w:r>
      <w:r w:rsidR="00004640" w:rsidRPr="00010304">
        <w:rPr>
          <w:lang w:val="es-ES"/>
        </w:rPr>
        <w:t xml:space="preserve"> de su hijo(a) y</w:t>
      </w:r>
      <w:r w:rsidR="009C49A6" w:rsidRPr="00010304">
        <w:rPr>
          <w:lang w:val="es-ES"/>
        </w:rPr>
        <w:t xml:space="preserve"> si tiene alguna alergia a los alimentos. También vamos a</w:t>
      </w:r>
      <w:r w:rsidRPr="00010304">
        <w:rPr>
          <w:lang w:val="es-ES"/>
        </w:rPr>
        <w:t xml:space="preserve"> pregunta</w:t>
      </w:r>
      <w:r w:rsidR="00004640" w:rsidRPr="00010304">
        <w:rPr>
          <w:lang w:val="es-ES"/>
        </w:rPr>
        <w:t>rle</w:t>
      </w:r>
      <w:r w:rsidRPr="00010304">
        <w:rPr>
          <w:lang w:val="es-ES"/>
        </w:rPr>
        <w:t xml:space="preserve"> sobre los problemas de </w:t>
      </w:r>
      <w:r w:rsidR="009C49A6" w:rsidRPr="00010304">
        <w:rPr>
          <w:lang w:val="es-ES"/>
        </w:rPr>
        <w:t>salud de su familia. Queremos hacer estas preguntas para averiguar el estado de su salud y el riesgo de enfermedad. Usted no tiene que contestar ninguna pregunta (s), por cualquier motivo, si usted no</w:t>
      </w:r>
      <w:r w:rsidR="00004640" w:rsidRPr="00010304">
        <w:rPr>
          <w:lang w:val="es-ES"/>
        </w:rPr>
        <w:t xml:space="preserve"> lo desea</w:t>
      </w:r>
      <w:r w:rsidR="009C49A6" w:rsidRPr="00010304">
        <w:rPr>
          <w:lang w:val="es-ES"/>
        </w:rPr>
        <w:t>.</w:t>
      </w:r>
    </w:p>
    <w:p w:rsidR="00775C01" w:rsidRPr="00026521" w:rsidRDefault="00445BA3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010304">
        <w:rPr>
          <w:lang w:val="es-ES"/>
        </w:rPr>
        <w:t>Cuando le llamemos, le haremos</w:t>
      </w:r>
      <w:r w:rsidR="009C49A6" w:rsidRPr="00010304">
        <w:rPr>
          <w:lang w:val="es-ES"/>
        </w:rPr>
        <w:t xml:space="preserve"> preguntas acerca de cosas personales como los ingresos y nivel de educación. Usted no tiene que contestar ninguna pregunta (s), por cualquier motivo, si usted no</w:t>
      </w:r>
      <w:r w:rsidR="00E16EF7" w:rsidRPr="00010304">
        <w:rPr>
          <w:lang w:val="es-ES"/>
        </w:rPr>
        <w:t xml:space="preserve"> lo </w:t>
      </w:r>
      <w:r w:rsidR="009C49A6" w:rsidRPr="00010304">
        <w:rPr>
          <w:lang w:val="es-ES"/>
        </w:rPr>
        <w:t>desea</w:t>
      </w:r>
      <w:r w:rsidR="00026521">
        <w:rPr>
          <w:lang w:val="es-ES"/>
        </w:rPr>
        <w:t>.</w:t>
      </w:r>
    </w:p>
    <w:p w:rsidR="00E16EF7" w:rsidRDefault="00E16EF7" w:rsidP="009C49A6">
      <w:pPr>
        <w:pStyle w:val="BodyText"/>
        <w:rPr>
          <w:b/>
          <w:i/>
          <w:lang w:val="es-ES"/>
        </w:rPr>
      </w:pPr>
    </w:p>
    <w:p w:rsidR="00010304" w:rsidRPr="00010304" w:rsidRDefault="009C49A6" w:rsidP="009C49A6">
      <w:pPr>
        <w:pStyle w:val="BodyText"/>
        <w:rPr>
          <w:b/>
          <w:lang w:val="es-ES"/>
        </w:rPr>
      </w:pPr>
      <w:r w:rsidRPr="00010304">
        <w:rPr>
          <w:b/>
          <w:lang w:val="es-ES"/>
        </w:rPr>
        <w:t xml:space="preserve">¿Cuáles son los posibles riesgos? </w:t>
      </w:r>
    </w:p>
    <w:p w:rsidR="009C49A6" w:rsidRPr="00010304" w:rsidRDefault="009C49A6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u w:val="single"/>
          <w:lang w:val="es-ES"/>
        </w:rPr>
        <w:t>No hay riesgos conocidos</w:t>
      </w:r>
      <w:r w:rsidRPr="00010304">
        <w:rPr>
          <w:lang w:val="es-ES"/>
        </w:rPr>
        <w:t xml:space="preserve"> en este estudio que no sea ligero nerviosismo o ansiedad </w:t>
      </w:r>
      <w:r w:rsidR="00445BA3" w:rsidRPr="00010304">
        <w:rPr>
          <w:lang w:val="es-ES"/>
        </w:rPr>
        <w:t>en decirnos su</w:t>
      </w:r>
      <w:r w:rsidRPr="00010304">
        <w:rPr>
          <w:lang w:val="es-ES"/>
        </w:rPr>
        <w:t xml:space="preserve"> información personal. </w:t>
      </w:r>
    </w:p>
    <w:p w:rsidR="009C49A6" w:rsidRPr="00010304" w:rsidRDefault="009C49A6" w:rsidP="004B7322">
      <w:pPr>
        <w:pStyle w:val="BodyText"/>
        <w:numPr>
          <w:ilvl w:val="0"/>
          <w:numId w:val="13"/>
        </w:numPr>
        <w:spacing w:after="240"/>
        <w:rPr>
          <w:lang w:val="es-ES"/>
        </w:rPr>
      </w:pPr>
      <w:r w:rsidRPr="00010304">
        <w:rPr>
          <w:lang w:val="es-ES"/>
        </w:rPr>
        <w:t>Es importante saber que los investigadores de la</w:t>
      </w:r>
      <w:r w:rsidR="00445BA3" w:rsidRPr="00010304">
        <w:rPr>
          <w:lang w:val="es-ES"/>
        </w:rPr>
        <w:t xml:space="preserve"> Universidad Estatal de Texas</w:t>
      </w:r>
      <w:r w:rsidR="00010304">
        <w:rPr>
          <w:lang w:val="es-ES"/>
        </w:rPr>
        <w:t xml:space="preserve"> (Texas State University-San Marcos)</w:t>
      </w:r>
      <w:r w:rsidR="00E16EF7" w:rsidRPr="00010304">
        <w:rPr>
          <w:lang w:val="es-ES"/>
        </w:rPr>
        <w:t>, no están afiliados al programa</w:t>
      </w:r>
      <w:r w:rsidRPr="00010304">
        <w:rPr>
          <w:lang w:val="es-ES"/>
        </w:rPr>
        <w:t xml:space="preserve"> WIC.</w:t>
      </w:r>
    </w:p>
    <w:p w:rsidR="009C49A6" w:rsidRPr="00010304" w:rsidRDefault="009C49A6" w:rsidP="00EF2BB1">
      <w:pPr>
        <w:pStyle w:val="BodyText"/>
        <w:rPr>
          <w:lang w:val="es-ES"/>
        </w:rPr>
      </w:pPr>
      <w:r w:rsidRPr="00010304">
        <w:rPr>
          <w:b/>
          <w:lang w:val="es-ES"/>
        </w:rPr>
        <w:t xml:space="preserve">¿Cuáles son los posibles beneficios </w:t>
      </w:r>
      <w:r w:rsidR="00010304">
        <w:rPr>
          <w:b/>
          <w:lang w:val="es-ES"/>
        </w:rPr>
        <w:t>para</w:t>
      </w:r>
      <w:r w:rsidRPr="00010304">
        <w:rPr>
          <w:b/>
          <w:lang w:val="es-ES"/>
        </w:rPr>
        <w:t xml:space="preserve"> usted o</w:t>
      </w:r>
      <w:r w:rsidR="00445BA3" w:rsidRPr="00010304">
        <w:rPr>
          <w:b/>
          <w:lang w:val="es-ES"/>
        </w:rPr>
        <w:t xml:space="preserve"> </w:t>
      </w:r>
      <w:r w:rsidR="00010304">
        <w:rPr>
          <w:b/>
          <w:lang w:val="es-ES"/>
        </w:rPr>
        <w:t>para</w:t>
      </w:r>
      <w:r w:rsidRPr="00010304">
        <w:rPr>
          <w:b/>
          <w:lang w:val="es-ES"/>
        </w:rPr>
        <w:t xml:space="preserve"> otras personas?</w:t>
      </w:r>
      <w:r w:rsidRPr="00010304">
        <w:rPr>
          <w:lang w:val="es-ES"/>
        </w:rPr>
        <w:t xml:space="preserve"> </w:t>
      </w:r>
    </w:p>
    <w:p w:rsidR="009C49A6" w:rsidRPr="00433532" w:rsidRDefault="009C49A6" w:rsidP="00EF2BB1">
      <w:pPr>
        <w:pStyle w:val="BodyText"/>
        <w:numPr>
          <w:ilvl w:val="0"/>
          <w:numId w:val="13"/>
        </w:numPr>
        <w:rPr>
          <w:lang w:val="es-ES"/>
        </w:rPr>
      </w:pPr>
      <w:r w:rsidRPr="00433532">
        <w:rPr>
          <w:lang w:val="es-ES"/>
        </w:rPr>
        <w:t xml:space="preserve">Los conocimientos obtenidos de este estudio nos ayudará a entender cómo los niños pequeños son alimentados. Los investigadores no saben </w:t>
      </w:r>
      <w:r w:rsidR="00E16EF7" w:rsidRPr="00433532">
        <w:rPr>
          <w:lang w:val="es-ES"/>
        </w:rPr>
        <w:t>cómo muchos niños</w:t>
      </w:r>
      <w:r w:rsidRPr="00433532">
        <w:rPr>
          <w:lang w:val="es-ES"/>
        </w:rPr>
        <w:t xml:space="preserve"> son alimentados.</w:t>
      </w:r>
    </w:p>
    <w:p w:rsidR="009C49A6" w:rsidRPr="00433532" w:rsidRDefault="009C49A6" w:rsidP="00EF2BB1">
      <w:pPr>
        <w:pStyle w:val="BodyText"/>
        <w:numPr>
          <w:ilvl w:val="0"/>
          <w:numId w:val="13"/>
        </w:numPr>
        <w:rPr>
          <w:lang w:val="es-ES"/>
        </w:rPr>
      </w:pPr>
      <w:r w:rsidRPr="00433532">
        <w:rPr>
          <w:lang w:val="es-ES"/>
        </w:rPr>
        <w:t xml:space="preserve">Si usted está interesado, puede recibir un informe después de que el estudio haya finalizado. Si desea recibir este informe, por favor marque aquí: ___________. </w:t>
      </w:r>
    </w:p>
    <w:p w:rsidR="00EF2BB1" w:rsidRDefault="009C49A6" w:rsidP="00EF2BB1">
      <w:pPr>
        <w:pStyle w:val="BodyText"/>
        <w:numPr>
          <w:ilvl w:val="0"/>
          <w:numId w:val="13"/>
        </w:numPr>
        <w:rPr>
          <w:lang w:val="es-ES"/>
        </w:rPr>
      </w:pPr>
      <w:r w:rsidRPr="00433532">
        <w:rPr>
          <w:lang w:val="es-ES"/>
        </w:rPr>
        <w:t xml:space="preserve">Si usted está interesado, le </w:t>
      </w:r>
      <w:r w:rsidR="00445BA3" w:rsidRPr="00433532">
        <w:rPr>
          <w:lang w:val="es-ES"/>
        </w:rPr>
        <w:t xml:space="preserve">llamaremos </w:t>
      </w:r>
      <w:r w:rsidRPr="00433532">
        <w:rPr>
          <w:lang w:val="es-ES"/>
        </w:rPr>
        <w:t>por teléfono para darle los resultados de este estudio.</w:t>
      </w:r>
    </w:p>
    <w:p w:rsidR="00EF2BB1" w:rsidRPr="00EF2BB1" w:rsidRDefault="00EF2BB1" w:rsidP="00EF2BB1">
      <w:pPr>
        <w:pStyle w:val="BodyText"/>
        <w:ind w:left="720"/>
        <w:rPr>
          <w:rFonts w:ascii="Calibri" w:hAnsi="Calibri"/>
          <w:sz w:val="4"/>
          <w:szCs w:val="4"/>
          <w:lang w:val="es-ES"/>
        </w:rPr>
      </w:pPr>
    </w:p>
    <w:p w:rsidR="00175B9B" w:rsidRPr="00010304" w:rsidRDefault="009C49A6" w:rsidP="00EF2BB1">
      <w:pPr>
        <w:spacing w:after="0"/>
        <w:rPr>
          <w:lang w:val="es-ES"/>
        </w:rPr>
      </w:pPr>
      <w:r w:rsidRPr="00010304">
        <w:rPr>
          <w:b/>
          <w:lang w:val="es-ES"/>
        </w:rPr>
        <w:t>¿Cómo vamos a proteger su privacidad y sus registros?</w:t>
      </w:r>
      <w:r w:rsidRPr="00010304">
        <w:rPr>
          <w:lang w:val="es-ES"/>
        </w:rPr>
        <w:t xml:space="preserve"> </w:t>
      </w:r>
    </w:p>
    <w:p w:rsidR="00175B9B" w:rsidRDefault="009C49A6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>Todos los registros y la información que obtenemos de usted en este estudio se mantendrá en un archiv</w:t>
      </w:r>
      <w:r w:rsidR="00E16EF7" w:rsidRPr="00010304">
        <w:rPr>
          <w:lang w:val="es-ES"/>
        </w:rPr>
        <w:t>o</w:t>
      </w:r>
      <w:r w:rsidRPr="00010304">
        <w:rPr>
          <w:lang w:val="es-ES"/>
        </w:rPr>
        <w:t xml:space="preserve"> bajo llave, en una habitación cerrada con llave </w:t>
      </w:r>
      <w:r w:rsidR="00445BA3" w:rsidRPr="00010304">
        <w:rPr>
          <w:lang w:val="es-ES"/>
        </w:rPr>
        <w:t>dentro del edificio de</w:t>
      </w:r>
      <w:r w:rsidRPr="00010304">
        <w:rPr>
          <w:lang w:val="es-ES"/>
        </w:rPr>
        <w:t xml:space="preserve"> </w:t>
      </w:r>
      <w:r w:rsidR="00010304">
        <w:rPr>
          <w:lang w:val="es-ES"/>
        </w:rPr>
        <w:t>Ciencias de la F</w:t>
      </w:r>
      <w:r w:rsidR="00E16EF7" w:rsidRPr="00010304">
        <w:rPr>
          <w:lang w:val="es-ES"/>
        </w:rPr>
        <w:t>amilia</w:t>
      </w:r>
      <w:r w:rsidRPr="00010304">
        <w:rPr>
          <w:lang w:val="es-ES"/>
        </w:rPr>
        <w:t xml:space="preserve"> y del Consumidor en la Universidad Estatal de Texas</w:t>
      </w:r>
      <w:r w:rsidR="00010304">
        <w:rPr>
          <w:lang w:val="es-ES"/>
        </w:rPr>
        <w:t xml:space="preserve"> (Family and Consumer Sciences at Texas State University-San Marcos)</w:t>
      </w:r>
      <w:r w:rsidRPr="00010304">
        <w:rPr>
          <w:lang w:val="es-ES"/>
        </w:rPr>
        <w:t>. Sól</w:t>
      </w:r>
      <w:r w:rsidR="00010304">
        <w:rPr>
          <w:lang w:val="es-ES"/>
        </w:rPr>
        <w:t>o ciertas personas tienen llave</w:t>
      </w:r>
      <w:r w:rsidRPr="00010304">
        <w:rPr>
          <w:lang w:val="es-ES"/>
        </w:rPr>
        <w:t xml:space="preserve"> del gabinete de archivos.</w:t>
      </w:r>
    </w:p>
    <w:p w:rsidR="00BF753E" w:rsidRPr="00EF2BB1" w:rsidRDefault="00EF2BB1" w:rsidP="00EF2BB1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 xml:space="preserve">Toda la información electrónica se mantendrá en un ordenador seguro ubicado dentro del edificio de </w:t>
      </w:r>
      <w:r>
        <w:rPr>
          <w:lang w:val="es-ES"/>
        </w:rPr>
        <w:t>Ciencias de la F</w:t>
      </w:r>
      <w:r w:rsidRPr="00010304">
        <w:rPr>
          <w:lang w:val="es-ES"/>
        </w:rPr>
        <w:t>amilia y del Consumidor en la Universidad Estatal de Texas. Una contraseña</w:t>
      </w:r>
      <w:r w:rsidRPr="00433532">
        <w:rPr>
          <w:lang w:val="es-ES"/>
        </w:rPr>
        <w:t xml:space="preserve"> </w:t>
      </w:r>
      <w:r w:rsidRPr="00010304">
        <w:rPr>
          <w:lang w:val="es-ES"/>
        </w:rPr>
        <w:t>deberá ser usada para acceder a la información. Sólo cie</w:t>
      </w:r>
      <w:r>
        <w:rPr>
          <w:lang w:val="es-ES"/>
        </w:rPr>
        <w:t>rtas personas tienen contraseña</w:t>
      </w:r>
      <w:r w:rsidRPr="00010304">
        <w:rPr>
          <w:lang w:val="es-ES"/>
        </w:rPr>
        <w:t xml:space="preserve"> para acceder a los datos electrónicos</w:t>
      </w:r>
      <w:r>
        <w:rPr>
          <w:lang w:val="es-ES"/>
        </w:rPr>
        <w:t>.</w:t>
      </w:r>
    </w:p>
    <w:p w:rsidR="008D0743" w:rsidRPr="00010304" w:rsidRDefault="008D0743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 xml:space="preserve">Sólo algunas personas de la Universidad Estatal de Texas y la Junta de Revisión Institucional tiene el derecho legal de ver sus registros. </w:t>
      </w:r>
      <w:r w:rsidR="00CD3ADC" w:rsidRPr="00010304">
        <w:rPr>
          <w:lang w:val="es-ES"/>
        </w:rPr>
        <w:t>Por ley, e</w:t>
      </w:r>
      <w:r w:rsidRPr="00010304">
        <w:rPr>
          <w:lang w:val="es-ES"/>
        </w:rPr>
        <w:t xml:space="preserve">stas personas deben proteger los registros. Sus registros </w:t>
      </w:r>
      <w:r w:rsidR="00445BA3" w:rsidRPr="00010304">
        <w:rPr>
          <w:lang w:val="es-ES"/>
        </w:rPr>
        <w:t xml:space="preserve">no </w:t>
      </w:r>
      <w:r w:rsidR="00CD3ADC" w:rsidRPr="00010304">
        <w:rPr>
          <w:lang w:val="es-ES"/>
        </w:rPr>
        <w:t>serán</w:t>
      </w:r>
      <w:r w:rsidR="00445BA3" w:rsidRPr="00010304">
        <w:rPr>
          <w:lang w:val="es-ES"/>
        </w:rPr>
        <w:t xml:space="preserve"> </w:t>
      </w:r>
      <w:r w:rsidR="00CD3ADC" w:rsidRPr="00010304">
        <w:rPr>
          <w:lang w:val="es-ES"/>
        </w:rPr>
        <w:t>liberados</w:t>
      </w:r>
      <w:r w:rsidR="00445BA3" w:rsidRPr="00010304">
        <w:rPr>
          <w:lang w:val="es-ES"/>
        </w:rPr>
        <w:t xml:space="preserve"> a menos que usted d</w:t>
      </w:r>
      <w:r w:rsidR="00CD3ADC" w:rsidRPr="00010304">
        <w:rPr>
          <w:lang w:val="es-ES"/>
        </w:rPr>
        <w:t>é</w:t>
      </w:r>
      <w:r w:rsidR="00445BA3" w:rsidRPr="00010304">
        <w:rPr>
          <w:lang w:val="es-ES"/>
        </w:rPr>
        <w:t xml:space="preserve"> su</w:t>
      </w:r>
      <w:r w:rsidR="00CD3ADC" w:rsidRPr="00010304">
        <w:rPr>
          <w:lang w:val="es-ES"/>
        </w:rPr>
        <w:t xml:space="preserve"> consentimiento, o</w:t>
      </w:r>
      <w:r w:rsidRPr="00010304">
        <w:rPr>
          <w:lang w:val="es-ES"/>
        </w:rPr>
        <w:t xml:space="preserve"> a menos que </w:t>
      </w:r>
      <w:r w:rsidR="00445BA3" w:rsidRPr="00010304">
        <w:rPr>
          <w:lang w:val="es-ES"/>
        </w:rPr>
        <w:t xml:space="preserve">sea </w:t>
      </w:r>
      <w:r w:rsidRPr="00010304">
        <w:rPr>
          <w:lang w:val="es-ES"/>
        </w:rPr>
        <w:t>requerido por la ley o una orden judicial.</w:t>
      </w:r>
    </w:p>
    <w:p w:rsidR="00BD3497" w:rsidRPr="00010304" w:rsidRDefault="008D0743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 xml:space="preserve">Si los resultados de este estudio de investigación </w:t>
      </w:r>
      <w:r w:rsidR="00CD3ADC" w:rsidRPr="00010304">
        <w:rPr>
          <w:lang w:val="es-ES"/>
        </w:rPr>
        <w:t>fueran</w:t>
      </w:r>
      <w:r w:rsidRPr="00010304">
        <w:rPr>
          <w:lang w:val="es-ES"/>
        </w:rPr>
        <w:t xml:space="preserve"> publicados o presentados en una reunión científica o </w:t>
      </w:r>
      <w:r w:rsidR="00010304">
        <w:rPr>
          <w:lang w:val="es-ES"/>
        </w:rPr>
        <w:t xml:space="preserve">compartidos </w:t>
      </w:r>
      <w:r w:rsidRPr="00010304">
        <w:rPr>
          <w:lang w:val="es-ES"/>
        </w:rPr>
        <w:t>con WIC, no vamos a identificar a</w:t>
      </w:r>
      <w:r w:rsidR="00CD3ADC" w:rsidRPr="00010304">
        <w:rPr>
          <w:lang w:val="es-ES"/>
        </w:rPr>
        <w:t xml:space="preserve"> ninguna</w:t>
      </w:r>
      <w:r w:rsidRPr="00010304">
        <w:rPr>
          <w:lang w:val="es-ES"/>
        </w:rPr>
        <w:t xml:space="preserve"> persona que nos dio sus datos personales.</w:t>
      </w:r>
    </w:p>
    <w:p w:rsidR="00775C01" w:rsidRPr="00BD3497" w:rsidRDefault="00CD3ADC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 xml:space="preserve">Una vez se </w:t>
      </w:r>
      <w:r w:rsidR="009044C6" w:rsidRPr="00010304">
        <w:rPr>
          <w:lang w:val="es-ES"/>
        </w:rPr>
        <w:t>hayan analizado</w:t>
      </w:r>
      <w:r w:rsidR="008D0743" w:rsidRPr="00010304">
        <w:rPr>
          <w:lang w:val="es-ES"/>
        </w:rPr>
        <w:t xml:space="preserve"> los datos para fines de investigación, </w:t>
      </w:r>
      <w:r w:rsidR="009044C6" w:rsidRPr="00010304">
        <w:rPr>
          <w:lang w:val="es-ES"/>
        </w:rPr>
        <w:t>éstos serán</w:t>
      </w:r>
      <w:r w:rsidR="008D0743" w:rsidRPr="00010304">
        <w:rPr>
          <w:lang w:val="es-ES"/>
        </w:rPr>
        <w:t xml:space="preserve"> des</w:t>
      </w:r>
      <w:r w:rsidR="00BD3497">
        <w:rPr>
          <w:lang w:val="es-ES"/>
        </w:rPr>
        <w:t>truidos</w:t>
      </w:r>
      <w:r w:rsidR="008D0743" w:rsidRPr="00010304">
        <w:rPr>
          <w:lang w:val="es-ES"/>
        </w:rPr>
        <w:t xml:space="preserve"> y descartad</w:t>
      </w:r>
      <w:r w:rsidR="009044C6" w:rsidRPr="00010304">
        <w:rPr>
          <w:lang w:val="es-ES"/>
        </w:rPr>
        <w:t>o</w:t>
      </w:r>
      <w:r w:rsidR="008D0743" w:rsidRPr="00010304">
        <w:rPr>
          <w:lang w:val="es-ES"/>
        </w:rPr>
        <w:t xml:space="preserve">s en la Universidad Estatal de Texas. </w:t>
      </w:r>
    </w:p>
    <w:p w:rsidR="009044C6" w:rsidRDefault="009044C6">
      <w:pPr>
        <w:pStyle w:val="BodyText"/>
        <w:rPr>
          <w:b/>
          <w:i/>
          <w:lang w:val="es-ES"/>
        </w:rPr>
      </w:pPr>
    </w:p>
    <w:p w:rsidR="00175B9B" w:rsidRPr="00BD3497" w:rsidRDefault="009044C6">
      <w:pPr>
        <w:pStyle w:val="BodyText"/>
        <w:rPr>
          <w:lang w:val="es-ES"/>
        </w:rPr>
      </w:pPr>
      <w:r w:rsidRPr="00BD3497">
        <w:rPr>
          <w:b/>
          <w:lang w:val="es-ES"/>
        </w:rPr>
        <w:t>¿Obtendrán l</w:t>
      </w:r>
      <w:r w:rsidR="00445BA3" w:rsidRPr="00BD3497">
        <w:rPr>
          <w:b/>
          <w:lang w:val="es-ES"/>
        </w:rPr>
        <w:t xml:space="preserve">os investigadores </w:t>
      </w:r>
      <w:r w:rsidR="00BD3497">
        <w:rPr>
          <w:b/>
          <w:lang w:val="es-ES"/>
        </w:rPr>
        <w:t>algún beneficio por</w:t>
      </w:r>
      <w:r w:rsidR="00175B9B" w:rsidRPr="00BD3497">
        <w:rPr>
          <w:b/>
          <w:lang w:val="es-ES"/>
        </w:rPr>
        <w:t xml:space="preserve"> su ayuda en este estudio?</w:t>
      </w:r>
      <w:r w:rsidR="00175B9B" w:rsidRPr="00BD3497">
        <w:rPr>
          <w:lang w:val="es-ES"/>
        </w:rPr>
        <w:t xml:space="preserve"> </w:t>
      </w:r>
    </w:p>
    <w:p w:rsidR="00775C01" w:rsidRPr="00BD3497" w:rsidRDefault="00175B9B">
      <w:pPr>
        <w:pStyle w:val="BodyText"/>
        <w:rPr>
          <w:i/>
          <w:lang w:val="es-ES"/>
        </w:rPr>
      </w:pPr>
      <w:r w:rsidRPr="00BD3497">
        <w:rPr>
          <w:lang w:val="es-ES"/>
        </w:rPr>
        <w:t>Los</w:t>
      </w:r>
      <w:r w:rsidR="00BD3497">
        <w:rPr>
          <w:lang w:val="es-ES"/>
        </w:rPr>
        <w:t xml:space="preserve"> investigadores no se beneficiarán</w:t>
      </w:r>
      <w:r w:rsidR="009044C6" w:rsidRPr="00BD3497">
        <w:rPr>
          <w:lang w:val="es-ES"/>
        </w:rPr>
        <w:t>,</w:t>
      </w:r>
      <w:r w:rsidRPr="00BD3497">
        <w:rPr>
          <w:lang w:val="es-ES"/>
        </w:rPr>
        <w:t xml:space="preserve"> </w:t>
      </w:r>
      <w:r w:rsidR="00445BA3" w:rsidRPr="00BD3497">
        <w:rPr>
          <w:lang w:val="es-ES"/>
        </w:rPr>
        <w:t>con la excepción</w:t>
      </w:r>
      <w:r w:rsidRPr="00BD3497">
        <w:rPr>
          <w:lang w:val="es-ES"/>
        </w:rPr>
        <w:t xml:space="preserve"> de </w:t>
      </w:r>
      <w:r w:rsidR="00BD3497">
        <w:rPr>
          <w:lang w:val="es-ES"/>
        </w:rPr>
        <w:t>la publicación o presentación de</w:t>
      </w:r>
      <w:r w:rsidRPr="00BD3497">
        <w:rPr>
          <w:lang w:val="es-ES"/>
        </w:rPr>
        <w:t xml:space="preserve"> los resultados</w:t>
      </w:r>
      <w:r w:rsidRPr="00141323">
        <w:rPr>
          <w:i/>
          <w:lang w:val="es-ES"/>
        </w:rPr>
        <w:t>.</w:t>
      </w:r>
    </w:p>
    <w:p w:rsidR="009044C6" w:rsidRDefault="009044C6">
      <w:pPr>
        <w:pStyle w:val="BodyText"/>
        <w:rPr>
          <w:b/>
          <w:i/>
          <w:lang w:val="es-ES"/>
        </w:rPr>
      </w:pPr>
    </w:p>
    <w:p w:rsidR="00175B9B" w:rsidRPr="00BD3497" w:rsidRDefault="00175B9B">
      <w:pPr>
        <w:pStyle w:val="BodyText"/>
        <w:rPr>
          <w:b/>
          <w:lang w:val="es-ES"/>
        </w:rPr>
      </w:pPr>
      <w:r w:rsidRPr="00BD3497">
        <w:rPr>
          <w:b/>
          <w:lang w:val="es-ES"/>
        </w:rPr>
        <w:t>¿</w:t>
      </w:r>
      <w:r w:rsidR="009044C6" w:rsidRPr="00BD3497">
        <w:rPr>
          <w:b/>
          <w:lang w:val="es-ES"/>
        </w:rPr>
        <w:t>Recibirá usted</w:t>
      </w:r>
      <w:r w:rsidRPr="00BD3497">
        <w:rPr>
          <w:b/>
          <w:lang w:val="es-ES"/>
        </w:rPr>
        <w:t xml:space="preserve"> compensación por su participación en este estudio?</w:t>
      </w:r>
    </w:p>
    <w:p w:rsidR="00EF2BB1" w:rsidRDefault="00175B9B" w:rsidP="00EF2BB1">
      <w:pPr>
        <w:pStyle w:val="BodyText"/>
      </w:pPr>
      <w:r w:rsidRPr="00BD3497">
        <w:rPr>
          <w:lang w:val="es-ES"/>
        </w:rPr>
        <w:t>Después de la llamada telefónica, usted recibir</w:t>
      </w:r>
      <w:r w:rsidR="009044C6" w:rsidRPr="00BD3497">
        <w:rPr>
          <w:lang w:val="es-ES"/>
        </w:rPr>
        <w:t>á un certificado de regalo de $</w:t>
      </w:r>
      <w:r w:rsidRPr="00BD3497">
        <w:rPr>
          <w:lang w:val="es-ES"/>
        </w:rPr>
        <w:t xml:space="preserve">10 </w:t>
      </w:r>
      <w:r w:rsidR="009044C6" w:rsidRPr="00BD3497">
        <w:rPr>
          <w:lang w:val="es-ES"/>
        </w:rPr>
        <w:t>para</w:t>
      </w:r>
      <w:r w:rsidRPr="00BD3497">
        <w:rPr>
          <w:lang w:val="es-ES"/>
        </w:rPr>
        <w:t xml:space="preserve"> la tienda HEB.</w:t>
      </w:r>
      <w:r w:rsidR="00445BA3" w:rsidRPr="00BD3497">
        <w:rPr>
          <w:lang w:val="es-ES"/>
        </w:rPr>
        <w:t xml:space="preserve"> </w:t>
      </w:r>
      <w:r w:rsidR="00BD3497">
        <w:t xml:space="preserve">Lo </w:t>
      </w:r>
      <w:r w:rsidR="00445BA3" w:rsidRPr="00BD3497">
        <w:t xml:space="preserve">puede utilizar en cualquier </w:t>
      </w:r>
      <w:r w:rsidRPr="00BD3497">
        <w:t>HEB.</w:t>
      </w:r>
    </w:p>
    <w:p w:rsidR="00EF2BB1" w:rsidRPr="00EF2BB1" w:rsidRDefault="00EF2BB1" w:rsidP="00EF2BB1">
      <w:pPr>
        <w:pStyle w:val="BodyText"/>
      </w:pPr>
    </w:p>
    <w:p w:rsidR="006E7E1C" w:rsidRPr="00EF2BB1" w:rsidRDefault="00175B9B" w:rsidP="00EF2BB1">
      <w:pPr>
        <w:pStyle w:val="BodyText"/>
        <w:rPr>
          <w:b/>
          <w:lang w:val="es-ES"/>
        </w:rPr>
      </w:pPr>
      <w:r w:rsidRPr="00EF2BB1">
        <w:rPr>
          <w:b/>
          <w:lang w:val="es-ES"/>
        </w:rPr>
        <w:t>Si tiene alguna pregunta acerca de este estudio</w:t>
      </w:r>
    </w:p>
    <w:p w:rsidR="00175B9B" w:rsidRDefault="00175B9B" w:rsidP="00EF2BB1">
      <w:pPr>
        <w:pStyle w:val="BodyText"/>
        <w:numPr>
          <w:ilvl w:val="0"/>
          <w:numId w:val="21"/>
        </w:numPr>
        <w:rPr>
          <w:lang w:val="es-ES"/>
        </w:rPr>
      </w:pPr>
      <w:r w:rsidRPr="00EF2BB1">
        <w:rPr>
          <w:lang w:val="es-ES"/>
        </w:rPr>
        <w:t>Llame a la Dra. Sylvia Crixell en 512-245-2482</w:t>
      </w:r>
    </w:p>
    <w:p w:rsidR="00EF2BB1" w:rsidRPr="00EF2BB1" w:rsidRDefault="00EF2BB1" w:rsidP="00EF2BB1">
      <w:pPr>
        <w:pStyle w:val="BodyText"/>
        <w:ind w:left="720"/>
        <w:rPr>
          <w:sz w:val="16"/>
          <w:szCs w:val="16"/>
          <w:lang w:val="es-ES"/>
        </w:rPr>
      </w:pPr>
    </w:p>
    <w:p w:rsidR="00775C01" w:rsidRPr="00056C0B" w:rsidRDefault="0075642B" w:rsidP="00EF2BB1">
      <w:pPr>
        <w:pStyle w:val="BodyText"/>
        <w:numPr>
          <w:ilvl w:val="0"/>
          <w:numId w:val="13"/>
        </w:numPr>
        <w:rPr>
          <w:lang w:val="es-ES"/>
        </w:rPr>
      </w:pPr>
      <w:r w:rsidRPr="00056C0B">
        <w:rPr>
          <w:lang w:val="es-ES"/>
        </w:rPr>
        <w:t xml:space="preserve">Si usted tiene alguna pregunta acerca de sus derechos en este estudio de investigación, puede llamar al </w:t>
      </w:r>
      <w:r w:rsidR="00056C0B" w:rsidRPr="00056C0B">
        <w:rPr>
          <w:lang w:val="es-ES"/>
        </w:rPr>
        <w:t xml:space="preserve">Dr. Jon Lasser al (512) 245-3413 – </w:t>
      </w:r>
      <w:hyperlink r:id="rId8" w:history="1">
        <w:r w:rsidR="004B7322" w:rsidRPr="0005196A">
          <w:rPr>
            <w:rStyle w:val="Hyperlink"/>
            <w:lang w:val="es-ES"/>
          </w:rPr>
          <w:t>lasser@txstate.edu</w:t>
        </w:r>
      </w:hyperlink>
      <w:r w:rsidR="00056C0B" w:rsidRPr="00056C0B">
        <w:rPr>
          <w:lang w:val="es-ES"/>
        </w:rPr>
        <w:t>, o Sra. Becky Northcut, Compliance Specialist al (512) 245-2102.</w:t>
      </w:r>
    </w:p>
    <w:p w:rsidR="00EF2BB1" w:rsidRPr="00056C0B" w:rsidRDefault="00EF2BB1" w:rsidP="00EF2BB1">
      <w:pPr>
        <w:pStyle w:val="BodyText"/>
        <w:ind w:left="720"/>
        <w:rPr>
          <w:lang w:val="es-ES"/>
        </w:rPr>
      </w:pPr>
    </w:p>
    <w:p w:rsidR="00175B9B" w:rsidRPr="00BD3497" w:rsidRDefault="00175B9B" w:rsidP="00BD3497">
      <w:pPr>
        <w:pStyle w:val="BodyText"/>
        <w:spacing w:after="283"/>
        <w:rPr>
          <w:lang w:val="es-ES"/>
        </w:rPr>
      </w:pPr>
      <w:r w:rsidRPr="00056C0B">
        <w:rPr>
          <w:b/>
          <w:lang w:val="es-ES"/>
        </w:rPr>
        <w:t>¿Qué pasa si usted no desea continuar en el estudio?</w:t>
      </w:r>
      <w:r w:rsidRPr="00BD3497">
        <w:rPr>
          <w:lang w:val="es-ES"/>
        </w:rPr>
        <w:t xml:space="preserve"> </w:t>
      </w:r>
    </w:p>
    <w:p w:rsidR="00175B9B" w:rsidRPr="00BD3497" w:rsidRDefault="00BD3497" w:rsidP="00EF2BB1">
      <w:pPr>
        <w:pStyle w:val="BodyText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Su decisión de </w:t>
      </w:r>
      <w:r w:rsidR="00175B9B" w:rsidRPr="00BD3497">
        <w:rPr>
          <w:lang w:val="es-ES"/>
        </w:rPr>
        <w:t xml:space="preserve"> ayudar a este estudio, es </w:t>
      </w:r>
      <w:r>
        <w:rPr>
          <w:lang w:val="es-ES"/>
        </w:rPr>
        <w:t xml:space="preserve">completamente </w:t>
      </w:r>
      <w:r w:rsidR="00175B9B" w:rsidRPr="00BD3497">
        <w:rPr>
          <w:lang w:val="es-ES"/>
        </w:rPr>
        <w:t xml:space="preserve">voluntaria. </w:t>
      </w:r>
    </w:p>
    <w:p w:rsidR="00175B9B" w:rsidRPr="00BD3497" w:rsidRDefault="00175B9B" w:rsidP="00EF2BB1">
      <w:pPr>
        <w:pStyle w:val="BodyText"/>
        <w:numPr>
          <w:ilvl w:val="0"/>
          <w:numId w:val="13"/>
        </w:numPr>
        <w:rPr>
          <w:lang w:val="es-ES"/>
        </w:rPr>
      </w:pPr>
      <w:r w:rsidRPr="00BD3497">
        <w:rPr>
          <w:lang w:val="es-ES"/>
        </w:rPr>
        <w:t xml:space="preserve">Usted tiene el derecho a negarse a participar en este estudio. </w:t>
      </w:r>
    </w:p>
    <w:p w:rsidR="00175B9B" w:rsidRPr="00BD3497" w:rsidRDefault="00175B9B" w:rsidP="00EF2BB1">
      <w:pPr>
        <w:pStyle w:val="BodyText"/>
        <w:numPr>
          <w:ilvl w:val="0"/>
          <w:numId w:val="13"/>
        </w:numPr>
        <w:rPr>
          <w:lang w:val="es-ES"/>
        </w:rPr>
      </w:pPr>
      <w:r w:rsidRPr="00BD3497">
        <w:rPr>
          <w:lang w:val="es-ES"/>
        </w:rPr>
        <w:t xml:space="preserve">Se puede </w:t>
      </w:r>
      <w:r w:rsidR="00BD3497">
        <w:rPr>
          <w:lang w:val="es-ES"/>
        </w:rPr>
        <w:t>negar a participar</w:t>
      </w:r>
      <w:r w:rsidRPr="00BD3497">
        <w:rPr>
          <w:lang w:val="es-ES"/>
        </w:rPr>
        <w:t xml:space="preserve"> en cualquier momento después de haber dado su consentimiento. Esta </w:t>
      </w:r>
      <w:r w:rsidRPr="00056C0B">
        <w:rPr>
          <w:lang w:val="es-ES"/>
        </w:rPr>
        <w:t>decisión no afectará en modo alguno su estado actual</w:t>
      </w:r>
      <w:r w:rsidR="0073412F" w:rsidRPr="00056C0B">
        <w:rPr>
          <w:lang w:val="es-ES"/>
        </w:rPr>
        <w:t xml:space="preserve"> o futuro</w:t>
      </w:r>
      <w:r w:rsidRPr="00056C0B">
        <w:rPr>
          <w:lang w:val="es-ES"/>
        </w:rPr>
        <w:t xml:space="preserve"> </w:t>
      </w:r>
      <w:r w:rsidR="009044C6" w:rsidRPr="00056C0B">
        <w:rPr>
          <w:lang w:val="es-ES"/>
        </w:rPr>
        <w:t>en el programa</w:t>
      </w:r>
      <w:r w:rsidRPr="00056C0B">
        <w:rPr>
          <w:lang w:val="es-ES"/>
        </w:rPr>
        <w:t xml:space="preserve"> WIC o con la</w:t>
      </w:r>
      <w:r w:rsidRPr="00BD3497">
        <w:rPr>
          <w:lang w:val="es-ES"/>
        </w:rPr>
        <w:t xml:space="preserve"> Universidad Estatal de Texas. </w:t>
      </w:r>
    </w:p>
    <w:p w:rsidR="00775C01" w:rsidRPr="00BD3497" w:rsidRDefault="00175B9B" w:rsidP="00EF2BB1">
      <w:pPr>
        <w:pStyle w:val="BodyText"/>
        <w:numPr>
          <w:ilvl w:val="0"/>
          <w:numId w:val="13"/>
        </w:numPr>
        <w:rPr>
          <w:lang w:val="es-ES"/>
        </w:rPr>
      </w:pPr>
      <w:r w:rsidRPr="00BD3497">
        <w:rPr>
          <w:lang w:val="es-ES"/>
        </w:rPr>
        <w:t>El investigador</w:t>
      </w:r>
      <w:r w:rsidR="00445BA3" w:rsidRPr="00BD3497">
        <w:rPr>
          <w:lang w:val="es-ES"/>
        </w:rPr>
        <w:t xml:space="preserve"> puede </w:t>
      </w:r>
      <w:r w:rsidR="009044C6" w:rsidRPr="00BD3497">
        <w:rPr>
          <w:lang w:val="es-ES"/>
        </w:rPr>
        <w:t>retirarle de</w:t>
      </w:r>
      <w:r w:rsidR="00445BA3" w:rsidRPr="00BD3497">
        <w:rPr>
          <w:lang w:val="es-ES"/>
        </w:rPr>
        <w:t xml:space="preserve"> </w:t>
      </w:r>
      <w:r w:rsidR="009044C6" w:rsidRPr="00BD3497">
        <w:rPr>
          <w:lang w:val="es-ES"/>
        </w:rPr>
        <w:t>su</w:t>
      </w:r>
      <w:r w:rsidRPr="00BD3497">
        <w:rPr>
          <w:lang w:val="es-ES"/>
        </w:rPr>
        <w:t xml:space="preserve"> </w:t>
      </w:r>
      <w:r w:rsidR="009044C6" w:rsidRPr="00BD3497">
        <w:rPr>
          <w:lang w:val="es-ES"/>
        </w:rPr>
        <w:t>participación</w:t>
      </w:r>
      <w:r w:rsidRPr="00BD3497">
        <w:rPr>
          <w:lang w:val="es-ES"/>
        </w:rPr>
        <w:t xml:space="preserve"> en este estudio </w:t>
      </w:r>
      <w:r w:rsidR="006E7E1C">
        <w:rPr>
          <w:lang w:val="es-ES"/>
        </w:rPr>
        <w:t>en cualquier momento, si decide</w:t>
      </w:r>
      <w:r w:rsidRPr="00BD3497">
        <w:rPr>
          <w:lang w:val="es-ES"/>
        </w:rPr>
        <w:t xml:space="preserve"> que está en su mejor interés, o si usted no sigue </w:t>
      </w:r>
      <w:r w:rsidR="00445BA3" w:rsidRPr="00BD3497">
        <w:rPr>
          <w:lang w:val="es-ES"/>
        </w:rPr>
        <w:t xml:space="preserve">las </w:t>
      </w:r>
      <w:r w:rsidR="009044C6" w:rsidRPr="00BD3497">
        <w:rPr>
          <w:lang w:val="es-ES"/>
        </w:rPr>
        <w:t>instrucciones</w:t>
      </w:r>
      <w:r w:rsidR="00445BA3" w:rsidRPr="00BD3497">
        <w:rPr>
          <w:lang w:val="es-ES"/>
        </w:rPr>
        <w:t xml:space="preserve"> del estudio. </w:t>
      </w:r>
    </w:p>
    <w:p w:rsidR="00EF2BB1" w:rsidRDefault="00EF2BB1" w:rsidP="00433532">
      <w:pPr>
        <w:pStyle w:val="BodyText"/>
        <w:outlineLvl w:val="0"/>
        <w:rPr>
          <w:b/>
          <w:lang w:val="es-ES"/>
        </w:rPr>
      </w:pPr>
    </w:p>
    <w:p w:rsidR="00175B9B" w:rsidRPr="00BD3497" w:rsidRDefault="00175B9B" w:rsidP="00433532">
      <w:pPr>
        <w:pStyle w:val="BodyText"/>
        <w:outlineLvl w:val="0"/>
        <w:rPr>
          <w:b/>
          <w:lang w:val="es-ES"/>
        </w:rPr>
      </w:pPr>
      <w:r w:rsidRPr="00BD3497">
        <w:rPr>
          <w:b/>
          <w:lang w:val="es-ES"/>
        </w:rPr>
        <w:t xml:space="preserve">Le daremos una copia de este formulario </w:t>
      </w:r>
      <w:r w:rsidR="00445BA3" w:rsidRPr="00BD3497">
        <w:rPr>
          <w:b/>
          <w:lang w:val="es-ES"/>
        </w:rPr>
        <w:t>de consentimiento para que usted lo mantenga.</w:t>
      </w:r>
    </w:p>
    <w:p w:rsidR="00EF2BB1" w:rsidRDefault="00EF2BB1" w:rsidP="00EF2BB1">
      <w:pPr>
        <w:pStyle w:val="HorizontalLine"/>
      </w:pPr>
    </w:p>
    <w:p w:rsidR="00175B9B" w:rsidRPr="00141323" w:rsidRDefault="00175B9B" w:rsidP="00433532">
      <w:pPr>
        <w:pStyle w:val="BodyText"/>
        <w:outlineLvl w:val="0"/>
        <w:rPr>
          <w:b/>
          <w:lang w:val="es-ES"/>
        </w:rPr>
      </w:pPr>
      <w:r w:rsidRPr="00BD3497">
        <w:rPr>
          <w:b/>
          <w:lang w:val="es-ES"/>
        </w:rPr>
        <w:t>Si usted está dispuesto a ser un voluntario para esta investigación, por favor firme abajo.</w:t>
      </w:r>
    </w:p>
    <w:p w:rsidR="00775C01" w:rsidRDefault="00BD3497">
      <w:pPr>
        <w:pStyle w:val="BodyText"/>
      </w:pPr>
      <w:r>
        <w:rPr>
          <w:b/>
        </w:rPr>
        <w:t xml:space="preserve"> </w:t>
      </w:r>
    </w:p>
    <w:p w:rsidR="00775C01" w:rsidRPr="00BD3497" w:rsidRDefault="00175B9B">
      <w:pPr>
        <w:pStyle w:val="BodyText"/>
        <w:rPr>
          <w:lang w:val="es-ES"/>
        </w:rPr>
      </w:pPr>
      <w:r w:rsidRPr="00BD3497">
        <w:rPr>
          <w:b/>
          <w:lang w:val="es-ES"/>
        </w:rPr>
        <w:t>Declaración de consentimiento</w:t>
      </w:r>
      <w:r w:rsidRPr="00BD3497">
        <w:rPr>
          <w:lang w:val="es-ES"/>
        </w:rPr>
        <w:t>: He leído la informació</w:t>
      </w:r>
      <w:r w:rsidR="00445BA3" w:rsidRPr="00BD3497">
        <w:rPr>
          <w:lang w:val="es-ES"/>
        </w:rPr>
        <w:t>n anterior y claramente entiendo</w:t>
      </w:r>
      <w:r w:rsidRPr="00BD3497">
        <w:rPr>
          <w:lang w:val="es-ES"/>
        </w:rPr>
        <w:t xml:space="preserve"> mi papel como participante en el estudio. He </w:t>
      </w:r>
      <w:r w:rsidR="002C4AD0" w:rsidRPr="00BD3497">
        <w:rPr>
          <w:lang w:val="es-ES"/>
        </w:rPr>
        <w:t>aclarado toda</w:t>
      </w:r>
      <w:r w:rsidR="00445BA3" w:rsidRPr="00BD3497">
        <w:rPr>
          <w:lang w:val="es-ES"/>
        </w:rPr>
        <w:t xml:space="preserve"> mis dudas </w:t>
      </w:r>
      <w:r w:rsidR="002C4AD0" w:rsidRPr="00BD3497">
        <w:rPr>
          <w:lang w:val="es-ES"/>
        </w:rPr>
        <w:t>y recibí</w:t>
      </w:r>
      <w:r w:rsidR="00445BA3" w:rsidRPr="00BD3497">
        <w:rPr>
          <w:lang w:val="es-ES"/>
        </w:rPr>
        <w:t xml:space="preserve"> respuestas. Yo</w:t>
      </w:r>
      <w:r w:rsidRPr="00BD3497">
        <w:rPr>
          <w:lang w:val="es-ES"/>
        </w:rPr>
        <w:t>, _______________________, cons</w:t>
      </w:r>
      <w:r w:rsidR="002C4AD0" w:rsidRPr="00BD3497">
        <w:rPr>
          <w:lang w:val="es-ES"/>
        </w:rPr>
        <w:t>iento</w:t>
      </w:r>
      <w:r w:rsidRPr="00BD3497">
        <w:rPr>
          <w:lang w:val="es-ES"/>
        </w:rPr>
        <w:t xml:space="preserve"> participar en el estudio.</w:t>
      </w:r>
    </w:p>
    <w:p w:rsidR="00775C01" w:rsidRPr="00141323" w:rsidRDefault="00775C01">
      <w:pPr>
        <w:pStyle w:val="BodyText"/>
        <w:rPr>
          <w:lang w:val="es-ES"/>
        </w:rPr>
      </w:pPr>
    </w:p>
    <w:p w:rsidR="00775C01" w:rsidRPr="00141323" w:rsidRDefault="00175B9B" w:rsidP="00433532">
      <w:pPr>
        <w:pStyle w:val="BodyText"/>
        <w:outlineLvl w:val="0"/>
        <w:rPr>
          <w:lang w:val="es-ES"/>
        </w:rPr>
      </w:pPr>
      <w:r w:rsidRPr="00141323">
        <w:rPr>
          <w:lang w:val="es-ES"/>
        </w:rPr>
        <w:t>Firma: _________</w:t>
      </w:r>
      <w:r w:rsidR="00445BA3" w:rsidRPr="00141323">
        <w:rPr>
          <w:lang w:val="es-ES"/>
        </w:rPr>
        <w:t xml:space="preserve">______________________________________ </w:t>
      </w:r>
      <w:r w:rsidRPr="00141323">
        <w:rPr>
          <w:lang w:val="es-ES"/>
        </w:rPr>
        <w:t>Fecha:</w:t>
      </w:r>
      <w:r w:rsidR="00445BA3" w:rsidRPr="00141323">
        <w:rPr>
          <w:lang w:val="es-ES"/>
        </w:rPr>
        <w:t>_________________</w:t>
      </w:r>
    </w:p>
    <w:p w:rsidR="00775C01" w:rsidRPr="00141323" w:rsidRDefault="00775C01">
      <w:pPr>
        <w:pStyle w:val="BodyText"/>
        <w:rPr>
          <w:lang w:val="es-ES"/>
        </w:rPr>
      </w:pPr>
    </w:p>
    <w:p w:rsidR="00175B9B" w:rsidRPr="00141323" w:rsidRDefault="00BD3497" w:rsidP="00175B9B">
      <w:pPr>
        <w:pStyle w:val="BodyText"/>
        <w:rPr>
          <w:lang w:val="es-ES"/>
        </w:rPr>
      </w:pPr>
      <w:r>
        <w:rPr>
          <w:lang w:val="es-ES"/>
        </w:rPr>
        <w:t>Firma del inve</w:t>
      </w:r>
      <w:r w:rsidRPr="00141323">
        <w:rPr>
          <w:lang w:val="es-ES"/>
        </w:rPr>
        <w:t xml:space="preserve">stigador: </w:t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="008D0743" w:rsidRPr="00141323">
        <w:rPr>
          <w:lang w:val="es-ES"/>
        </w:rPr>
        <w:t>___________________________________ Fecha:_________________</w:t>
      </w:r>
    </w:p>
    <w:p w:rsidR="00775C01" w:rsidRPr="00141323" w:rsidRDefault="00775C01">
      <w:pPr>
        <w:pStyle w:val="BodyText"/>
        <w:rPr>
          <w:lang w:val="es-ES"/>
        </w:rPr>
      </w:pPr>
    </w:p>
    <w:sectPr w:rsidR="00775C01" w:rsidRPr="00141323" w:rsidSect="00433532">
      <w:headerReference w:type="default" r:id="rId9"/>
      <w:footerReference w:type="default" r:id="rId10"/>
      <w:footnotePr>
        <w:pos w:val="beneathText"/>
      </w:footnotePr>
      <w:pgSz w:w="12240" w:h="15840"/>
      <w:pgMar w:top="1152" w:right="990" w:bottom="1152" w:left="1152" w:header="562" w:footer="562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75A" w:rsidRDefault="0026775A">
      <w:pPr>
        <w:spacing w:before="0" w:after="0"/>
      </w:pPr>
      <w:r>
        <w:separator/>
      </w:r>
    </w:p>
  </w:endnote>
  <w:endnote w:type="continuationSeparator" w:id="1">
    <w:p w:rsidR="0026775A" w:rsidRDefault="0026775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1C" w:rsidRDefault="009B4919">
    <w:pPr>
      <w:pStyle w:val="BodyText"/>
    </w:pPr>
    <w:r>
      <w:t xml:space="preserve">Page </w:t>
    </w:r>
    <w:fldSimple w:instr=" PAGE   \* MERGEFORMAT ">
      <w:r w:rsidR="0026775A">
        <w:rPr>
          <w:noProof/>
        </w:rPr>
        <w:t>1</w:t>
      </w:r>
    </w:fldSimple>
    <w:r w:rsidR="008604A4">
      <w:tab/>
    </w:r>
    <w:r w:rsidR="008604A4">
      <w:tab/>
    </w:r>
    <w:r w:rsidR="008604A4">
      <w:tab/>
    </w:r>
    <w:r w:rsidR="008604A4">
      <w:tab/>
    </w:r>
    <w:r w:rsidR="008604A4">
      <w:tab/>
      <w:t>Revised 2</w:t>
    </w:r>
    <w:r w:rsidR="006E7E1C">
      <w:t>/1</w:t>
    </w:r>
    <w:r w:rsidR="008604A4">
      <w:t>7</w:t>
    </w:r>
    <w:r w:rsidR="006E7E1C">
      <w:t>/09</w:t>
    </w:r>
    <w:r w:rsidR="006E7E1C">
      <w:tab/>
    </w:r>
    <w:r w:rsidR="006E7E1C">
      <w:tab/>
    </w:r>
    <w:r w:rsidR="006E7E1C">
      <w:tab/>
      <w:t xml:space="preserve">Weaning Consent Form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75A" w:rsidRDefault="0026775A">
      <w:pPr>
        <w:spacing w:before="0" w:after="0"/>
      </w:pPr>
      <w:r>
        <w:separator/>
      </w:r>
    </w:p>
  </w:footnote>
  <w:footnote w:type="continuationSeparator" w:id="1">
    <w:p w:rsidR="0026775A" w:rsidRDefault="0026775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1C" w:rsidRDefault="006E7E1C" w:rsidP="00321097">
    <w:pPr>
      <w:pStyle w:val="Header"/>
      <w:jc w:val="right"/>
    </w:pPr>
    <w:r>
      <w:t>IRB #</w:t>
    </w:r>
    <w:r w:rsidRPr="00C80726">
      <w:rPr>
        <w:rFonts w:ascii="Verdana" w:hAnsi="Verdana" w:cs="Verdana"/>
        <w:color w:val="000000"/>
        <w:sz w:val="20"/>
        <w:szCs w:val="26"/>
      </w:rPr>
      <w:t>2008P5375</w:t>
    </w:r>
  </w:p>
  <w:p w:rsidR="006E7E1C" w:rsidRDefault="006E7E1C">
    <w:pPr>
      <w:pStyle w:val="BodyTex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18459CA"/>
    <w:multiLevelType w:val="hybridMultilevel"/>
    <w:tmpl w:val="BFFCD1DC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C441B"/>
    <w:multiLevelType w:val="hybridMultilevel"/>
    <w:tmpl w:val="05AC066A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>
    <w:nsid w:val="2FD0001D"/>
    <w:multiLevelType w:val="hybridMultilevel"/>
    <w:tmpl w:val="5028984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C7AFE"/>
    <w:multiLevelType w:val="hybridMultilevel"/>
    <w:tmpl w:val="B2CA709C"/>
    <w:lvl w:ilvl="0" w:tplc="444A1F2E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3">
    <w:nsid w:val="377F3FEB"/>
    <w:multiLevelType w:val="hybridMultilevel"/>
    <w:tmpl w:val="C54EDFA2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E5356"/>
    <w:multiLevelType w:val="hybridMultilevel"/>
    <w:tmpl w:val="ACA48FA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02FAB"/>
    <w:multiLevelType w:val="hybridMultilevel"/>
    <w:tmpl w:val="CA8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F42AD"/>
    <w:multiLevelType w:val="hybridMultilevel"/>
    <w:tmpl w:val="50F8A634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B7B61"/>
    <w:multiLevelType w:val="hybridMultilevel"/>
    <w:tmpl w:val="F93AEF66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028DA"/>
    <w:multiLevelType w:val="hybridMultilevel"/>
    <w:tmpl w:val="9ADA4AC2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A65C5"/>
    <w:multiLevelType w:val="hybridMultilevel"/>
    <w:tmpl w:val="2B467896"/>
    <w:lvl w:ilvl="0" w:tplc="7AD819A2">
      <w:numFmt w:val="bullet"/>
      <w:lvlText w:val="•"/>
      <w:lvlJc w:val="left"/>
      <w:pPr>
        <w:ind w:left="8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0">
    <w:nsid w:val="7388713F"/>
    <w:multiLevelType w:val="hybridMultilevel"/>
    <w:tmpl w:val="EA36D27A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4"/>
  </w:num>
  <w:num w:numId="12">
    <w:abstractNumId w:val="15"/>
  </w:num>
  <w:num w:numId="13">
    <w:abstractNumId w:val="18"/>
  </w:num>
  <w:num w:numId="14">
    <w:abstractNumId w:val="13"/>
  </w:num>
  <w:num w:numId="15">
    <w:abstractNumId w:val="20"/>
  </w:num>
  <w:num w:numId="16">
    <w:abstractNumId w:val="10"/>
  </w:num>
  <w:num w:numId="17">
    <w:abstractNumId w:val="12"/>
  </w:num>
  <w:num w:numId="18">
    <w:abstractNumId w:val="16"/>
  </w:num>
  <w:num w:numId="19">
    <w:abstractNumId w:val="17"/>
  </w:num>
  <w:num w:numId="20">
    <w:abstractNumId w:val="19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85479C"/>
    <w:rsid w:val="00004640"/>
    <w:rsid w:val="00010304"/>
    <w:rsid w:val="00026521"/>
    <w:rsid w:val="0005699B"/>
    <w:rsid w:val="00056C0B"/>
    <w:rsid w:val="00064893"/>
    <w:rsid w:val="000877DA"/>
    <w:rsid w:val="000A01ED"/>
    <w:rsid w:val="000D488A"/>
    <w:rsid w:val="000F6A04"/>
    <w:rsid w:val="00102A52"/>
    <w:rsid w:val="001115F6"/>
    <w:rsid w:val="00141323"/>
    <w:rsid w:val="001477A8"/>
    <w:rsid w:val="00175B9B"/>
    <w:rsid w:val="00251E3F"/>
    <w:rsid w:val="0026775A"/>
    <w:rsid w:val="00293C8C"/>
    <w:rsid w:val="002C4AD0"/>
    <w:rsid w:val="002F6868"/>
    <w:rsid w:val="00321097"/>
    <w:rsid w:val="003B64E1"/>
    <w:rsid w:val="003E3591"/>
    <w:rsid w:val="003F28FA"/>
    <w:rsid w:val="003F414C"/>
    <w:rsid w:val="00414382"/>
    <w:rsid w:val="00433532"/>
    <w:rsid w:val="00445BA3"/>
    <w:rsid w:val="004A1B08"/>
    <w:rsid w:val="004B7322"/>
    <w:rsid w:val="004C0B99"/>
    <w:rsid w:val="004D02B6"/>
    <w:rsid w:val="004D2304"/>
    <w:rsid w:val="0058415E"/>
    <w:rsid w:val="005C507A"/>
    <w:rsid w:val="005F085F"/>
    <w:rsid w:val="006129DB"/>
    <w:rsid w:val="00624362"/>
    <w:rsid w:val="0063146B"/>
    <w:rsid w:val="00646CB8"/>
    <w:rsid w:val="00650E39"/>
    <w:rsid w:val="00674973"/>
    <w:rsid w:val="006B0D1E"/>
    <w:rsid w:val="006E1E56"/>
    <w:rsid w:val="006E27DA"/>
    <w:rsid w:val="006E7E1C"/>
    <w:rsid w:val="00707B9B"/>
    <w:rsid w:val="0073412F"/>
    <w:rsid w:val="0075642B"/>
    <w:rsid w:val="00764FF4"/>
    <w:rsid w:val="00775C01"/>
    <w:rsid w:val="00790C99"/>
    <w:rsid w:val="007A2245"/>
    <w:rsid w:val="007D4080"/>
    <w:rsid w:val="00821FC2"/>
    <w:rsid w:val="00845F97"/>
    <w:rsid w:val="0085479C"/>
    <w:rsid w:val="008604A4"/>
    <w:rsid w:val="008D0743"/>
    <w:rsid w:val="00900ECD"/>
    <w:rsid w:val="009044C6"/>
    <w:rsid w:val="009B4919"/>
    <w:rsid w:val="009C49A6"/>
    <w:rsid w:val="009D1782"/>
    <w:rsid w:val="00A75E15"/>
    <w:rsid w:val="00B04056"/>
    <w:rsid w:val="00B53BBA"/>
    <w:rsid w:val="00B738CC"/>
    <w:rsid w:val="00B8570D"/>
    <w:rsid w:val="00B9329E"/>
    <w:rsid w:val="00BD3497"/>
    <w:rsid w:val="00BF753E"/>
    <w:rsid w:val="00C41B41"/>
    <w:rsid w:val="00C51CD6"/>
    <w:rsid w:val="00CA18E3"/>
    <w:rsid w:val="00CD3ADC"/>
    <w:rsid w:val="00D23A42"/>
    <w:rsid w:val="00D65D03"/>
    <w:rsid w:val="00DD55E1"/>
    <w:rsid w:val="00DF03F4"/>
    <w:rsid w:val="00E16EF7"/>
    <w:rsid w:val="00E26C3D"/>
    <w:rsid w:val="00E27364"/>
    <w:rsid w:val="00E57A61"/>
    <w:rsid w:val="00E62BA7"/>
    <w:rsid w:val="00EB2ADF"/>
    <w:rsid w:val="00EF2BB1"/>
    <w:rsid w:val="00F525B0"/>
    <w:rsid w:val="00F97CD7"/>
    <w:rsid w:val="00FB11BD"/>
    <w:rsid w:val="00FE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782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9D1782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9D1782"/>
  </w:style>
  <w:style w:type="character" w:customStyle="1" w:styleId="FootnoteCharacters">
    <w:name w:val="Footnote Characters"/>
    <w:rsid w:val="009D1782"/>
  </w:style>
  <w:style w:type="character" w:styleId="Hyperlink">
    <w:name w:val="Hyperlink"/>
    <w:semiHidden/>
    <w:rsid w:val="009D1782"/>
    <w:rPr>
      <w:color w:val="000080"/>
      <w:u w:val="single"/>
    </w:rPr>
  </w:style>
  <w:style w:type="character" w:customStyle="1" w:styleId="Bullets">
    <w:name w:val="Bullets"/>
    <w:rsid w:val="009D1782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9D1782"/>
  </w:style>
  <w:style w:type="paragraph" w:customStyle="1" w:styleId="Heading">
    <w:name w:val="Heading"/>
    <w:basedOn w:val="Normal"/>
    <w:next w:val="BodyText"/>
    <w:rsid w:val="009D1782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9D1782"/>
    <w:pPr>
      <w:spacing w:before="0" w:after="0"/>
      <w:ind w:left="0" w:right="0"/>
    </w:pPr>
  </w:style>
  <w:style w:type="paragraph" w:styleId="List">
    <w:name w:val="List"/>
    <w:basedOn w:val="BodyText"/>
    <w:semiHidden/>
    <w:rsid w:val="009D1782"/>
  </w:style>
  <w:style w:type="paragraph" w:styleId="Caption">
    <w:name w:val="caption"/>
    <w:basedOn w:val="Normal"/>
    <w:qFormat/>
    <w:rsid w:val="009D17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D1782"/>
    <w:pPr>
      <w:suppressLineNumbers/>
    </w:pPr>
  </w:style>
  <w:style w:type="paragraph" w:customStyle="1" w:styleId="HorizontalLine">
    <w:name w:val="Horizontal Line"/>
    <w:basedOn w:val="Normal"/>
    <w:next w:val="BodyText"/>
    <w:rsid w:val="009D1782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9D1782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9D1782"/>
  </w:style>
  <w:style w:type="paragraph" w:styleId="Footer">
    <w:name w:val="footer"/>
    <w:basedOn w:val="Normal"/>
    <w:semiHidden/>
    <w:rsid w:val="009D1782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link w:val="HeaderChar"/>
    <w:uiPriority w:val="99"/>
    <w:rsid w:val="009D1782"/>
    <w:pPr>
      <w:suppressLineNumbers/>
      <w:tabs>
        <w:tab w:val="center" w:pos="4904"/>
        <w:tab w:val="right" w:pos="9723"/>
      </w:tabs>
    </w:pPr>
  </w:style>
  <w:style w:type="character" w:customStyle="1" w:styleId="rwrro">
    <w:name w:val="rwrro"/>
    <w:basedOn w:val="DefaultParagraphFont"/>
    <w:rsid w:val="0058415E"/>
  </w:style>
  <w:style w:type="character" w:customStyle="1" w:styleId="HeaderChar">
    <w:name w:val="Header Char"/>
    <w:basedOn w:val="DefaultParagraphFont"/>
    <w:link w:val="Header"/>
    <w:uiPriority w:val="99"/>
    <w:rsid w:val="00321097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35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3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ser@tx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rixell@tx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1126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+Consent Form to Participate in Research</vt:lpstr>
      <vt:lpstr>Formulario de consentimiento </vt:lpstr>
      <vt:lpstr>para participar en la investigación</vt:lpstr>
      <vt:lpstr>Título: Patrones de alimentación de bebés y niños pequeños en el programa WIC </vt:lpstr>
      <vt:lpstr>Investigador Principal e Información de Contacto:</vt:lpstr>
      <vt:lpstr>Texas State University - Departamento de Ciencias de la Familia y del Consumidor</vt:lpstr>
      <vt:lpstr>Información</vt:lpstr>
      <vt:lpstr/>
      <vt:lpstr>Le daremos una copia de este formulario de consentimiento para que usted lo mant</vt:lpstr>
      <vt:lpstr>Si usted está dispuesto a ser un voluntario para esta investigación, por favor f</vt:lpstr>
      <vt:lpstr>Firma: _______________________________________________ Fecha:_________________</vt:lpstr>
    </vt:vector>
  </TitlesOfParts>
  <Company>Texas State University-San Marcos</Company>
  <LinksUpToDate>false</LinksUpToDate>
  <CharactersWithSpaces>7530</CharactersWithSpaces>
  <SharedDoc>false</SharedDoc>
  <HLinks>
    <vt:vector size="6" baseType="variant">
      <vt:variant>
        <vt:i4>327727</vt:i4>
      </vt:variant>
      <vt:variant>
        <vt:i4>0</vt:i4>
      </vt:variant>
      <vt:variant>
        <vt:i4>0</vt:i4>
      </vt:variant>
      <vt:variant>
        <vt:i4>5</vt:i4>
      </vt:variant>
      <vt:variant>
        <vt:lpwstr>mailto:scrixell@txstate.edu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+Consent Form to Participate in Research</dc:title>
  <dc:subject/>
  <dc:creator>Administrator</dc:creator>
  <cp:keywords/>
  <cp:lastModifiedBy>Julia</cp:lastModifiedBy>
  <cp:revision>3</cp:revision>
  <cp:lastPrinted>2009-02-05T23:13:00Z</cp:lastPrinted>
  <dcterms:created xsi:type="dcterms:W3CDTF">2009-02-25T20:14:00Z</dcterms:created>
  <dcterms:modified xsi:type="dcterms:W3CDTF">2009-02-25T20:15:00Z</dcterms:modified>
</cp:coreProperties>
</file>